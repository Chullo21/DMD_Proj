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33C9" w14:textId="58F12976" w:rsidR="00292053" w:rsidRDefault="00292053">
      <w:pPr>
        <w:spacing w:before="7" w:line="8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4993"/>
        <w:gridCol w:w="1604"/>
        <w:gridCol w:w="2007"/>
      </w:tblGrid>
      <w:tr w:rsidR="00292053" w14:paraId="0BC73D41" w14:textId="77777777">
        <w:trPr>
          <w:trHeight w:hRule="exact" w:val="447"/>
        </w:trPr>
        <w:tc>
          <w:tcPr>
            <w:tcW w:w="17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4D73CC" w14:textId="77777777" w:rsidR="00292053" w:rsidRDefault="00292053">
            <w:pPr>
              <w:spacing w:before="5" w:line="100" w:lineRule="exact"/>
              <w:rPr>
                <w:sz w:val="11"/>
                <w:szCs w:val="11"/>
              </w:rPr>
            </w:pPr>
            <w:bookmarkStart w:id="0" w:name="_Hlk143773935"/>
          </w:p>
          <w:p w14:paraId="3860386B" w14:textId="77777777" w:rsidR="00292053" w:rsidRDefault="007E058C">
            <w:pPr>
              <w:ind w:left="414"/>
            </w:pPr>
            <w:r>
              <w:pict w14:anchorId="415050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5pt;height:24pt">
                  <v:imagedata r:id="rId5" o:title=""/>
                </v:shape>
              </w:pict>
            </w:r>
          </w:p>
          <w:p w14:paraId="5E613C82" w14:textId="77777777" w:rsidR="00292053" w:rsidRDefault="00000000">
            <w:pPr>
              <w:spacing w:before="28"/>
              <w:ind w:left="30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1F5F"/>
              </w:rPr>
              <w:t>P.</w:t>
            </w:r>
            <w:r>
              <w:rPr>
                <w:rFonts w:ascii="Calibri" w:eastAsia="Calibri" w:hAnsi="Calibri" w:cs="Calibri"/>
                <w:b/>
                <w:color w:val="001F5F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</w:rPr>
              <w:t>ME</w:t>
            </w:r>
            <w:r>
              <w:rPr>
                <w:rFonts w:ascii="Calibri" w:eastAsia="Calibri" w:hAnsi="Calibri" w:cs="Calibri"/>
                <w:b/>
                <w:color w:val="001F5F"/>
              </w:rPr>
              <w:t>S</w:t>
            </w:r>
            <w:proofErr w:type="gramEnd"/>
            <w:r>
              <w:rPr>
                <w:rFonts w:ascii="Calibri" w:eastAsia="Calibri" w:hAnsi="Calibri" w:cs="Calibri"/>
                <w:b/>
                <w:color w:val="001F5F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C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  <w:w w:val="102"/>
              </w:rPr>
              <w:t>O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RP.</w:t>
            </w:r>
          </w:p>
        </w:tc>
        <w:tc>
          <w:tcPr>
            <w:tcW w:w="4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5B26AF" w14:textId="77777777" w:rsidR="00292053" w:rsidRDefault="00292053">
            <w:pPr>
              <w:spacing w:before="8" w:line="160" w:lineRule="exact"/>
              <w:rPr>
                <w:sz w:val="17"/>
                <w:szCs w:val="17"/>
              </w:rPr>
            </w:pPr>
          </w:p>
          <w:p w14:paraId="6AE7F125" w14:textId="77777777" w:rsidR="00292053" w:rsidRDefault="00000000">
            <w:pPr>
              <w:ind w:left="333"/>
              <w:rPr>
                <w:rFonts w:ascii="Calibri" w:eastAsia="Calibri" w:hAnsi="Calibri" w:cs="Calibri"/>
                <w:sz w:val="41"/>
                <w:szCs w:val="41"/>
              </w:rPr>
            </w:pP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DEV</w:t>
            </w:r>
            <w:r>
              <w:rPr>
                <w:rFonts w:ascii="Calibri" w:eastAsia="Calibri" w:hAnsi="Calibri" w:cs="Calibri"/>
                <w:b/>
                <w:spacing w:val="1"/>
                <w:sz w:val="41"/>
                <w:szCs w:val="41"/>
              </w:rPr>
              <w:t>E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LOPER</w:t>
            </w:r>
            <w:r>
              <w:rPr>
                <w:rFonts w:ascii="Calibri" w:eastAsia="Calibri" w:hAnsi="Calibri" w:cs="Calibri"/>
                <w:b/>
                <w:spacing w:val="40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41"/>
                <w:szCs w:val="41"/>
              </w:rPr>
              <w:t>T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EST</w:t>
            </w:r>
            <w:r>
              <w:rPr>
                <w:rFonts w:ascii="Calibri" w:eastAsia="Calibri" w:hAnsi="Calibri" w:cs="Calibri"/>
                <w:b/>
                <w:spacing w:val="15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w w:val="102"/>
                <w:sz w:val="41"/>
                <w:szCs w:val="41"/>
              </w:rPr>
              <w:t>P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ORT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1605" w14:textId="77777777" w:rsidR="00292053" w:rsidRDefault="00000000">
            <w:pPr>
              <w:spacing w:before="79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No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.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A824" w14:textId="77777777" w:rsidR="00292053" w:rsidRDefault="00292053"/>
        </w:tc>
      </w:tr>
      <w:tr w:rsidR="00292053" w14:paraId="001F79A3" w14:textId="77777777">
        <w:trPr>
          <w:trHeight w:hRule="exact" w:val="446"/>
        </w:trPr>
        <w:tc>
          <w:tcPr>
            <w:tcW w:w="17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A7B9" w14:textId="77777777" w:rsidR="00292053" w:rsidRDefault="00292053"/>
        </w:tc>
        <w:tc>
          <w:tcPr>
            <w:tcW w:w="4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05E7E" w14:textId="77777777" w:rsidR="00292053" w:rsidRDefault="00292053"/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5CC09" w14:textId="77777777" w:rsidR="00292053" w:rsidRDefault="00000000">
            <w:pPr>
              <w:spacing w:before="78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D</w:t>
            </w:r>
            <w:r>
              <w:rPr>
                <w:rFonts w:ascii="Calibri" w:eastAsia="Calibri" w:hAnsi="Calibri" w:cs="Calibri"/>
                <w:w w:val="10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te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3AF3" w14:textId="77777777" w:rsidR="00292053" w:rsidRDefault="00292053"/>
        </w:tc>
      </w:tr>
      <w:bookmarkEnd w:id="0"/>
    </w:tbl>
    <w:p w14:paraId="528A1158" w14:textId="6CDF1BC5" w:rsidR="00292053" w:rsidRDefault="00292053">
      <w:pPr>
        <w:spacing w:before="7" w:line="160" w:lineRule="exact"/>
        <w:rPr>
          <w:sz w:val="17"/>
          <w:szCs w:val="17"/>
        </w:rPr>
      </w:pPr>
    </w:p>
    <w:p w14:paraId="15C8407A" w14:textId="6A60933F" w:rsidR="00292053" w:rsidRDefault="00000000">
      <w:pPr>
        <w:tabs>
          <w:tab w:val="left" w:pos="1480"/>
        </w:tabs>
        <w:spacing w:before="22"/>
        <w:ind w:right="397"/>
        <w:jc w:val="right"/>
        <w:rPr>
          <w:rFonts w:ascii="Calibri" w:eastAsia="Calibri" w:hAnsi="Calibri" w:cs="Calibri"/>
          <w:sz w:val="17"/>
          <w:szCs w:val="17"/>
        </w:rPr>
      </w:pPr>
      <w:r>
        <w:pict w14:anchorId="412AD41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41.3pt;margin-top:29pt;width:116.7pt;height:96.45pt;z-index:-251658240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4"/>
                  </w:tblGrid>
                  <w:tr w:rsidR="00292053" w14:paraId="5EB57612" w14:textId="77777777">
                    <w:trPr>
                      <w:trHeight w:hRule="exact" w:val="745"/>
                    </w:trPr>
                    <w:tc>
                      <w:tcPr>
                        <w:tcW w:w="2264" w:type="dxa"/>
                        <w:tcBorders>
                          <w:top w:val="single" w:sz="14" w:space="0" w:color="000000"/>
                          <w:left w:val="single" w:sz="14" w:space="0" w:color="000000"/>
                          <w:bottom w:val="nil"/>
                          <w:right w:val="single" w:sz="14" w:space="0" w:color="000000"/>
                        </w:tcBorders>
                      </w:tcPr>
                      <w:p w14:paraId="38D63C81" w14:textId="77777777" w:rsidR="005E0EB5" w:rsidRDefault="005E0EB5">
                        <w:r>
                          <w:t xml:space="preserve">   </w:t>
                        </w:r>
                      </w:p>
                      <w:p w14:paraId="48D7B7F6" w14:textId="77777777" w:rsidR="005E0EB5" w:rsidRDefault="005E0EB5"/>
                      <w:p w14:paraId="57DD4539" w14:textId="71481F1C" w:rsidR="00292053" w:rsidRDefault="005E0EB5">
                        <w:r>
                          <w:t xml:space="preserve">          </w:t>
                        </w:r>
                        <w:r w:rsidRPr="005E0EB5">
                          <w:rPr>
                            <w:sz w:val="12"/>
                            <w:szCs w:val="12"/>
                          </w:rPr>
                          <w:t>Toledo, John Gabriel D</w:t>
                        </w:r>
                        <w:r>
                          <w:t>.</w:t>
                        </w:r>
                      </w:p>
                    </w:tc>
                  </w:tr>
                  <w:tr w:rsidR="00292053" w14:paraId="1D771908" w14:textId="77777777">
                    <w:trPr>
                      <w:trHeight w:hRule="exact" w:val="222"/>
                    </w:trPr>
                    <w:tc>
                      <w:tcPr>
                        <w:tcW w:w="2264" w:type="dxa"/>
                        <w:tcBorders>
                          <w:top w:val="nil"/>
                          <w:left w:val="single" w:sz="14" w:space="0" w:color="000000"/>
                          <w:bottom w:val="single" w:sz="14" w:space="0" w:color="000000"/>
                          <w:right w:val="single" w:sz="14" w:space="0" w:color="000000"/>
                        </w:tcBorders>
                      </w:tcPr>
                      <w:p w14:paraId="727F6CA0" w14:textId="77777777" w:rsidR="00292053" w:rsidRDefault="00000000">
                        <w:pPr>
                          <w:spacing w:before="21"/>
                          <w:ind w:left="683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4"/>
                            <w:szCs w:val="14"/>
                          </w:rPr>
                          <w:t>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4"/>
                            <w:szCs w:val="14"/>
                          </w:rPr>
                          <w:t>ELO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4"/>
                            <w:szCs w:val="14"/>
                          </w:rPr>
                          <w:t xml:space="preserve">ED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w w:val="105"/>
                            <w:sz w:val="14"/>
                            <w:szCs w:val="14"/>
                          </w:rPr>
                          <w:t>BY</w:t>
                        </w:r>
                        <w:proofErr w:type="gramEnd"/>
                      </w:p>
                    </w:tc>
                  </w:tr>
                  <w:tr w:rsidR="00292053" w14:paraId="3AAA7D94" w14:textId="77777777">
                    <w:trPr>
                      <w:trHeight w:hRule="exact" w:val="671"/>
                    </w:trPr>
                    <w:tc>
                      <w:tcPr>
                        <w:tcW w:w="2264" w:type="dxa"/>
                        <w:tcBorders>
                          <w:top w:val="single" w:sz="14" w:space="0" w:color="000000"/>
                          <w:left w:val="single" w:sz="14" w:space="0" w:color="000000"/>
                          <w:bottom w:val="nil"/>
                          <w:right w:val="single" w:sz="14" w:space="0" w:color="000000"/>
                        </w:tcBorders>
                      </w:tcPr>
                      <w:p w14:paraId="52ED454E" w14:textId="77777777" w:rsidR="005E0EB5" w:rsidRDefault="005E0EB5"/>
                      <w:p w14:paraId="2B81942B" w14:textId="558E6609" w:rsidR="005E0EB5" w:rsidRDefault="005E0EB5">
                        <w:r>
                          <w:t xml:space="preserve">      </w:t>
                        </w:r>
                      </w:p>
                      <w:p w14:paraId="7D0818C0" w14:textId="7C986FE3" w:rsidR="00292053" w:rsidRDefault="005E0EB5">
                        <w:r>
                          <w:t xml:space="preserve">        </w:t>
                        </w:r>
                        <w:r w:rsidR="00767D3A">
                          <w:t xml:space="preserve"> </w:t>
                        </w:r>
                        <w:proofErr w:type="spellStart"/>
                        <w:r w:rsidR="00767D3A">
                          <w:rPr>
                            <w:sz w:val="14"/>
                            <w:szCs w:val="14"/>
                          </w:rPr>
                          <w:t>Gajete</w:t>
                        </w:r>
                        <w:proofErr w:type="spellEnd"/>
                        <w:r w:rsidR="00767D3A">
                          <w:rPr>
                            <w:sz w:val="14"/>
                            <w:szCs w:val="14"/>
                          </w:rPr>
                          <w:t>, Kertz Henrich R.</w:t>
                        </w:r>
                      </w:p>
                    </w:tc>
                  </w:tr>
                  <w:tr w:rsidR="00292053" w14:paraId="5A6043BD" w14:textId="77777777">
                    <w:trPr>
                      <w:trHeight w:hRule="exact" w:val="222"/>
                    </w:trPr>
                    <w:tc>
                      <w:tcPr>
                        <w:tcW w:w="2264" w:type="dxa"/>
                        <w:tcBorders>
                          <w:top w:val="nil"/>
                          <w:left w:val="single" w:sz="14" w:space="0" w:color="000000"/>
                          <w:bottom w:val="single" w:sz="14" w:space="0" w:color="000000"/>
                          <w:right w:val="single" w:sz="14" w:space="0" w:color="000000"/>
                        </w:tcBorders>
                      </w:tcPr>
                      <w:p w14:paraId="39A06C1C" w14:textId="77777777" w:rsidR="00292053" w:rsidRDefault="00000000">
                        <w:pPr>
                          <w:spacing w:before="26"/>
                          <w:ind w:left="705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4"/>
                            <w:szCs w:val="14"/>
                          </w:rPr>
                          <w:t>PP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4"/>
                            <w:szCs w:val="14"/>
                          </w:rPr>
                          <w:t>ROV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4"/>
                            <w:szCs w:val="14"/>
                          </w:rPr>
                          <w:t xml:space="preserve">D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w w:val="105"/>
                            <w:sz w:val="14"/>
                            <w:szCs w:val="14"/>
                          </w:rPr>
                          <w:t>BY</w:t>
                        </w:r>
                        <w:proofErr w:type="gramEnd"/>
                      </w:p>
                    </w:tc>
                  </w:tr>
                </w:tbl>
                <w:p w14:paraId="3A139422" w14:textId="77777777" w:rsidR="00292053" w:rsidRDefault="00292053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i/>
          <w:spacing w:val="1"/>
          <w:sz w:val="17"/>
          <w:szCs w:val="17"/>
        </w:rPr>
        <w:t>Pag</w:t>
      </w:r>
      <w:r>
        <w:rPr>
          <w:rFonts w:ascii="Calibri" w:eastAsia="Calibri" w:hAnsi="Calibri" w:cs="Calibri"/>
          <w:i/>
          <w:sz w:val="17"/>
          <w:szCs w:val="17"/>
        </w:rPr>
        <w:t xml:space="preserve">e </w:t>
      </w:r>
      <w:r>
        <w:rPr>
          <w:rFonts w:ascii="Calibri" w:eastAsia="Calibri" w:hAnsi="Calibri" w:cs="Calibri"/>
          <w:i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>o</w:t>
      </w:r>
      <w:r>
        <w:rPr>
          <w:rFonts w:ascii="Calibri" w:eastAsia="Calibri" w:hAnsi="Calibri" w:cs="Calibri"/>
          <w:i/>
          <w:sz w:val="17"/>
          <w:szCs w:val="17"/>
        </w:rPr>
        <w:t xml:space="preserve">:        </w:t>
      </w:r>
      <w:r>
        <w:rPr>
          <w:rFonts w:ascii="Calibri" w:eastAsia="Calibri" w:hAnsi="Calibri" w:cs="Calibri"/>
          <w:i/>
          <w:spacing w:val="-16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sz w:val="17"/>
          <w:szCs w:val="17"/>
          <w:u w:val="single" w:color="000000"/>
        </w:rPr>
        <w:t xml:space="preserve">   </w:t>
      </w:r>
      <w:r>
        <w:rPr>
          <w:rFonts w:ascii="Calibri" w:eastAsia="Calibri" w:hAnsi="Calibri" w:cs="Calibri"/>
          <w:i/>
          <w:spacing w:val="15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>o</w:t>
      </w:r>
      <w:r>
        <w:rPr>
          <w:rFonts w:ascii="Calibri" w:eastAsia="Calibri" w:hAnsi="Calibri" w:cs="Calibri"/>
          <w:b/>
          <w:i/>
          <w:position w:val="1"/>
          <w:sz w:val="17"/>
          <w:szCs w:val="17"/>
        </w:rPr>
        <w:t>f</w:t>
      </w:r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position w:val="1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position w:val="1"/>
          <w:sz w:val="17"/>
          <w:szCs w:val="17"/>
          <w:u w:val="single" w:color="000000"/>
        </w:rPr>
        <w:tab/>
      </w:r>
    </w:p>
    <w:p w14:paraId="3E5E5293" w14:textId="66627501" w:rsidR="00292053" w:rsidRDefault="00292053">
      <w:pPr>
        <w:spacing w:before="4" w:line="100" w:lineRule="exact"/>
        <w:rPr>
          <w:sz w:val="10"/>
          <w:szCs w:val="10"/>
        </w:rPr>
      </w:pPr>
    </w:p>
    <w:p w14:paraId="4392AB77" w14:textId="36D08802" w:rsidR="00292053" w:rsidRDefault="009A077E">
      <w:pPr>
        <w:ind w:left="320"/>
      </w:pPr>
      <w:r>
        <w:rPr>
          <w:rFonts w:ascii="Calibri" w:eastAsia="Calibri" w:hAnsi="Calibri" w:cs="Calibri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0A63C222" wp14:editId="761402AA">
            <wp:simplePos x="0" y="0"/>
            <wp:positionH relativeFrom="column">
              <wp:posOffset>208280</wp:posOffset>
            </wp:positionH>
            <wp:positionV relativeFrom="paragraph">
              <wp:posOffset>12065</wp:posOffset>
            </wp:positionV>
            <wp:extent cx="208915" cy="136525"/>
            <wp:effectExtent l="0" t="0" r="635" b="0"/>
            <wp:wrapNone/>
            <wp:docPr id="1981634390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34390" name="Graphic 1981634390" descr="Checkmar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58C">
        <w:pict w14:anchorId="23177CC7">
          <v:shape id="_x0000_i1026" type="#_x0000_t75" style="width:14pt;height:29pt">
            <v:imagedata r:id="rId8" o:title=""/>
          </v:shape>
        </w:pict>
      </w:r>
    </w:p>
    <w:p w14:paraId="6CC8DACE" w14:textId="77777777" w:rsidR="00292053" w:rsidRDefault="00292053">
      <w:pPr>
        <w:spacing w:line="200" w:lineRule="exact"/>
      </w:pPr>
    </w:p>
    <w:p w14:paraId="707F0439" w14:textId="30AA293B" w:rsidR="00292053" w:rsidRDefault="00292053" w:rsidP="005E0EB5">
      <w:pPr>
        <w:tabs>
          <w:tab w:val="left" w:pos="9380"/>
        </w:tabs>
        <w:spacing w:line="200" w:lineRule="exact"/>
      </w:pPr>
    </w:p>
    <w:p w14:paraId="53D1F46B" w14:textId="77777777" w:rsidR="00292053" w:rsidRDefault="00292053">
      <w:pPr>
        <w:spacing w:line="200" w:lineRule="exact"/>
      </w:pPr>
    </w:p>
    <w:p w14:paraId="389A947F" w14:textId="77777777" w:rsidR="00292053" w:rsidRDefault="00292053">
      <w:pPr>
        <w:spacing w:before="9" w:line="240" w:lineRule="exact"/>
        <w:rPr>
          <w:sz w:val="24"/>
          <w:szCs w:val="24"/>
        </w:rPr>
      </w:pPr>
    </w:p>
    <w:p w14:paraId="1D3FADFF" w14:textId="7C934867" w:rsidR="00292053" w:rsidRDefault="00000000">
      <w:pPr>
        <w:ind w:left="4639"/>
      </w:pPr>
      <w:r>
        <w:pict w14:anchorId="571AB2E3">
          <v:shape id="_x0000_s1027" type="#_x0000_t202" style="position:absolute;left:0;text-align:left;margin-left:36.05pt;margin-top:73.45pt;width:402.6pt;height:124.2pt;z-index:-251659264;mso-position-horizontal-relative:page;mso-position-vertic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71"/>
                    <w:gridCol w:w="3745"/>
                  </w:tblGrid>
                  <w:tr w:rsidR="00292053" w14:paraId="53A5EE1D" w14:textId="77777777">
                    <w:trPr>
                      <w:trHeight w:hRule="exact" w:val="223"/>
                    </w:trPr>
                    <w:tc>
                      <w:tcPr>
                        <w:tcW w:w="42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4CC201B" w14:textId="77777777" w:rsidR="00292053" w:rsidRDefault="00000000">
                        <w:pPr>
                          <w:spacing w:line="200" w:lineRule="exact"/>
                          <w:ind w:left="157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ARE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TYPE</w:t>
                        </w:r>
                      </w:p>
                    </w:tc>
                    <w:tc>
                      <w:tcPr>
                        <w:tcW w:w="374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5F85A1C" w14:textId="77777777" w:rsidR="00292053" w:rsidRDefault="00000000">
                        <w:pPr>
                          <w:spacing w:line="200" w:lineRule="exact"/>
                          <w:ind w:left="157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JE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CTIVE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 xml:space="preserve">/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RP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:</w:t>
                        </w:r>
                      </w:p>
                    </w:tc>
                  </w:tr>
                  <w:tr w:rsidR="00292053" w14:paraId="0575B317" w14:textId="77777777">
                    <w:trPr>
                      <w:trHeight w:hRule="exact" w:val="1109"/>
                    </w:trPr>
                    <w:tc>
                      <w:tcPr>
                        <w:tcW w:w="42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ACB7D0" w14:textId="77777777" w:rsidR="00292053" w:rsidRDefault="00292053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401461E8" w14:textId="1C70024C" w:rsidR="00292053" w:rsidRDefault="00000000">
                        <w:pPr>
                          <w:spacing w:line="335" w:lineRule="auto"/>
                          <w:ind w:left="546" w:right="2941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  <w:szCs w:val="17"/>
                          </w:rPr>
                          <w:t>W MODI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17"/>
                            <w:szCs w:val="17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  <w:szCs w:val="17"/>
                          </w:rPr>
                          <w:t>D</w:t>
                        </w:r>
                      </w:p>
                      <w:p w14:paraId="68FCD5B9" w14:textId="77777777" w:rsidR="00292053" w:rsidRDefault="00000000">
                        <w:pPr>
                          <w:spacing w:line="160" w:lineRule="exact"/>
                          <w:ind w:left="546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position w:val="1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position w:val="1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position w:val="1"/>
                            <w:sz w:val="17"/>
                            <w:szCs w:val="17"/>
                          </w:rPr>
                          <w:t xml:space="preserve"> 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"/>
                            <w:position w:val="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position w:val="1"/>
                            <w:sz w:val="17"/>
                            <w:szCs w:val="17"/>
                          </w:rPr>
                          <w:t>.:</w:t>
                        </w:r>
                      </w:p>
                    </w:tc>
                    <w:tc>
                      <w:tcPr>
                        <w:tcW w:w="374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7BA1CBC" w14:textId="77777777" w:rsidR="00292053" w:rsidRDefault="008D0063">
                        <w:r>
                          <w:t xml:space="preserve"> </w:t>
                        </w:r>
                      </w:p>
                      <w:p w14:paraId="46A00F3F" w14:textId="092B2FB4" w:rsidR="008D0063" w:rsidRDefault="008D0063">
                        <w:r>
                          <w:t xml:space="preserve">        To improve </w:t>
                        </w:r>
                        <w:proofErr w:type="spellStart"/>
                        <w:r>
                          <w:t>CSat</w:t>
                        </w:r>
                        <w:proofErr w:type="spellEnd"/>
                        <w:r>
                          <w:t xml:space="preserve"> process</w:t>
                        </w:r>
                        <w:r w:rsidR="005E0EB5">
                          <w:t xml:space="preserve">, data monitoring, improve action-item awareness and centralization of </w:t>
                        </w:r>
                        <w:proofErr w:type="spellStart"/>
                        <w:r w:rsidR="005E0EB5">
                          <w:t>csat</w:t>
                        </w:r>
                        <w:proofErr w:type="spellEnd"/>
                        <w:r w:rsidR="005E0EB5">
                          <w:t xml:space="preserve"> data.</w:t>
                        </w:r>
                      </w:p>
                    </w:tc>
                  </w:tr>
                  <w:tr w:rsidR="00292053" w14:paraId="31ACC371" w14:textId="77777777">
                    <w:trPr>
                      <w:trHeight w:hRule="exact" w:val="223"/>
                    </w:trPr>
                    <w:tc>
                      <w:tcPr>
                        <w:tcW w:w="42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F642C9C" w14:textId="77777777" w:rsidR="00292053" w:rsidRDefault="00000000">
                        <w:pPr>
                          <w:spacing w:line="180" w:lineRule="exact"/>
                          <w:ind w:left="157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ARE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 xml:space="preserve"> 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74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1101971" w14:textId="77777777" w:rsidR="00292053" w:rsidRDefault="00000000">
                        <w:pPr>
                          <w:spacing w:line="200" w:lineRule="exact"/>
                          <w:ind w:left="157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 xml:space="preserve">LT /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CISI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17"/>
                            <w:szCs w:val="17"/>
                          </w:rPr>
                          <w:t>:</w:t>
                        </w:r>
                      </w:p>
                    </w:tc>
                  </w:tr>
                  <w:tr w:rsidR="00292053" w14:paraId="2D4E8F1C" w14:textId="77777777">
                    <w:trPr>
                      <w:trHeight w:hRule="exact" w:val="893"/>
                    </w:trPr>
                    <w:tc>
                      <w:tcPr>
                        <w:tcW w:w="42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DF44EC5" w14:textId="77777777" w:rsidR="008D0063" w:rsidRDefault="008D0063">
                        <w:r>
                          <w:t xml:space="preserve">       </w:t>
                        </w:r>
                      </w:p>
                      <w:p w14:paraId="4BD29327" w14:textId="154CD7CF" w:rsidR="00292053" w:rsidRDefault="008D0063">
                        <w:r>
                          <w:t xml:space="preserve">         </w:t>
                        </w:r>
                        <w:proofErr w:type="spellStart"/>
                        <w:r w:rsidR="00A0643A">
                          <w:t>CSat</w:t>
                        </w:r>
                        <w:proofErr w:type="spellEnd"/>
                        <w:r w:rsidR="00A0643A">
                          <w:t xml:space="preserve"> Portal and </w:t>
                        </w:r>
                        <w:proofErr w:type="spellStart"/>
                        <w:r w:rsidR="00A0643A">
                          <w:t>CSat</w:t>
                        </w:r>
                        <w:proofErr w:type="spellEnd"/>
                        <w:r w:rsidR="00A0643A">
                          <w:t xml:space="preserve"> Notification Console</w:t>
                        </w:r>
                      </w:p>
                    </w:tc>
                    <w:tc>
                      <w:tcPr>
                        <w:tcW w:w="374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864157C" w14:textId="77777777" w:rsidR="00292053" w:rsidRDefault="00292053">
                        <w:pPr>
                          <w:spacing w:before="18" w:line="200" w:lineRule="exact"/>
                        </w:pPr>
                      </w:p>
                      <w:p w14:paraId="6299197A" w14:textId="77777777" w:rsidR="00292053" w:rsidRDefault="00000000">
                        <w:pPr>
                          <w:ind w:left="645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OK,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7"/>
                            <w:szCs w:val="17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 xml:space="preserve">r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end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r tes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g</w:t>
                        </w:r>
                      </w:p>
                      <w:p w14:paraId="26733896" w14:textId="77777777" w:rsidR="00292053" w:rsidRDefault="00000000">
                        <w:pPr>
                          <w:spacing w:before="18"/>
                          <w:ind w:left="645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t OK,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7"/>
                            <w:szCs w:val="17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r 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rt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he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 xml:space="preserve">r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7"/>
                            <w:szCs w:val="17"/>
                          </w:rPr>
                          <w:t>debuggin</w:t>
                        </w:r>
                        <w:r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  <w:t>g</w:t>
                        </w:r>
                      </w:p>
                    </w:tc>
                  </w:tr>
                </w:tbl>
                <w:p w14:paraId="39D4FCFD" w14:textId="77777777" w:rsidR="00292053" w:rsidRDefault="00292053"/>
              </w:txbxContent>
            </v:textbox>
            <w10:wrap anchorx="page" anchory="page"/>
          </v:shape>
        </w:pict>
      </w:r>
      <w:r w:rsidR="007E058C">
        <w:pict w14:anchorId="364D8B14">
          <v:shape id="_x0000_i1027" type="#_x0000_t75" style="width:14pt;height:26.5pt">
            <v:imagedata r:id="rId9" o:title=""/>
          </v:shape>
        </w:pict>
      </w:r>
    </w:p>
    <w:p w14:paraId="2F02CBA8" w14:textId="77777777" w:rsidR="00292053" w:rsidRDefault="00292053">
      <w:pPr>
        <w:spacing w:line="200" w:lineRule="exact"/>
      </w:pPr>
    </w:p>
    <w:p w14:paraId="194BB277" w14:textId="77777777" w:rsidR="00292053" w:rsidRDefault="00292053">
      <w:pPr>
        <w:spacing w:line="200" w:lineRule="exact"/>
      </w:pPr>
    </w:p>
    <w:p w14:paraId="080A4F2F" w14:textId="77777777" w:rsidR="00292053" w:rsidRDefault="00292053">
      <w:pPr>
        <w:spacing w:before="9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1872"/>
        <w:gridCol w:w="1873"/>
        <w:gridCol w:w="2496"/>
        <w:gridCol w:w="588"/>
        <w:gridCol w:w="1921"/>
        <w:gridCol w:w="1102"/>
      </w:tblGrid>
      <w:tr w:rsidR="00292053" w14:paraId="3BD62C71" w14:textId="77777777">
        <w:trPr>
          <w:trHeight w:hRule="exact" w:val="365"/>
        </w:trPr>
        <w:tc>
          <w:tcPr>
            <w:tcW w:w="1037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0E8C6A49" w14:textId="77777777" w:rsidR="00292053" w:rsidRDefault="00000000">
            <w:pPr>
              <w:spacing w:before="54"/>
              <w:ind w:left="1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Deve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>lop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er:</w:t>
            </w:r>
          </w:p>
        </w:tc>
      </w:tr>
      <w:tr w:rsidR="00292053" w14:paraId="347E2429" w14:textId="77777777">
        <w:trPr>
          <w:trHeight w:hRule="exact" w:val="444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3AE30" w14:textId="77777777" w:rsidR="00292053" w:rsidRDefault="00292053">
            <w:pPr>
              <w:spacing w:before="5" w:line="100" w:lineRule="exact"/>
              <w:rPr>
                <w:sz w:val="10"/>
                <w:szCs w:val="10"/>
              </w:rPr>
            </w:pPr>
          </w:p>
          <w:p w14:paraId="4AEE37AF" w14:textId="77777777" w:rsidR="00292053" w:rsidRDefault="00000000">
            <w:pPr>
              <w:ind w:left="5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ep#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2305" w14:textId="77777777" w:rsidR="00292053" w:rsidRDefault="00000000">
            <w:pPr>
              <w:spacing w:before="95"/>
              <w:ind w:left="18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PRO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E/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TION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469E" w14:textId="77777777" w:rsidR="00292053" w:rsidRDefault="00000000">
            <w:pPr>
              <w:spacing w:before="95"/>
              <w:ind w:left="2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XP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TED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E008" w14:textId="77777777" w:rsidR="00292053" w:rsidRDefault="00000000">
            <w:pPr>
              <w:spacing w:before="95"/>
              <w:ind w:left="6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AL 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7B6E" w14:textId="77777777" w:rsidR="00292053" w:rsidRDefault="00000000">
            <w:pPr>
              <w:spacing w:line="200" w:lineRule="exact"/>
              <w:ind w:left="7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</w:p>
          <w:p w14:paraId="65FF13C9" w14:textId="77777777" w:rsidR="00292053" w:rsidRDefault="00000000">
            <w:pPr>
              <w:spacing w:before="15" w:line="200" w:lineRule="exact"/>
              <w:ind w:left="1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E449" w14:textId="77777777" w:rsidR="00292053" w:rsidRDefault="00000000">
            <w:pPr>
              <w:spacing w:before="95"/>
              <w:ind w:left="6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ent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64F6" w14:textId="77777777" w:rsidR="00292053" w:rsidRDefault="00000000">
            <w:pPr>
              <w:spacing w:before="95"/>
              <w:ind w:left="9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</w:p>
        </w:tc>
      </w:tr>
      <w:tr w:rsidR="00292053" w14:paraId="52A94ACD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F6DC" w14:textId="766673F2" w:rsidR="00292053" w:rsidRDefault="009A077E">
            <w: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43813" w14:textId="290145D2" w:rsidR="00292053" w:rsidRDefault="009A077E">
            <w:r>
              <w:t>Can submit a Quality Claim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2F28" w14:textId="34ABFF2F" w:rsidR="00292053" w:rsidRDefault="008D0063">
            <w:r>
              <w:t>Q.I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EDEB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28C9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8DBF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B359" w14:textId="77777777" w:rsidR="00292053" w:rsidRDefault="00292053"/>
        </w:tc>
      </w:tr>
      <w:tr w:rsidR="00A81CF6" w14:paraId="4AFF2998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81C0" w14:textId="39EB8C5A" w:rsidR="00A81CF6" w:rsidRDefault="00A81CF6">
            <w: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904B" w14:textId="4A3B7A31" w:rsidR="00A81CF6" w:rsidRDefault="00A81CF6">
            <w:r>
              <w:t>Can edit a quality claim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77CAA" w14:textId="74A44E7D" w:rsidR="00A81CF6" w:rsidRDefault="008D0063">
            <w:r>
              <w:t>Q.I edited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636C" w14:textId="77777777" w:rsidR="00A81CF6" w:rsidRDefault="00A81CF6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DBA8" w14:textId="77777777" w:rsidR="00A81CF6" w:rsidRDefault="00A81CF6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A96E" w14:textId="77777777" w:rsidR="00A81CF6" w:rsidRDefault="00A81CF6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B301" w14:textId="77777777" w:rsidR="00A81CF6" w:rsidRDefault="00A81CF6"/>
        </w:tc>
      </w:tr>
      <w:tr w:rsidR="00292053" w14:paraId="2265A613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82C6" w14:textId="744CB966" w:rsidR="00292053" w:rsidRDefault="008D0063">
            <w: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0B9C7" w14:textId="07890F57" w:rsidR="00292053" w:rsidRDefault="009A077E">
            <w:r>
              <w:t>Can submit/upload an 8D Report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C496" w14:textId="269F5101" w:rsidR="00292053" w:rsidRDefault="008D0063">
            <w:r>
              <w:t>8D report uploaded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784D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D239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D402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41F1" w14:textId="77777777" w:rsidR="00292053" w:rsidRDefault="00292053"/>
        </w:tc>
      </w:tr>
      <w:tr w:rsidR="00292053" w14:paraId="6D894F9A" w14:textId="77777777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F37B" w14:textId="3E7186E0" w:rsidR="00292053" w:rsidRDefault="008D0063">
            <w:r>
              <w:t>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8196" w14:textId="6762155A" w:rsidR="00292053" w:rsidRDefault="009A077E">
            <w:r>
              <w:t>Acknowledge a Quality Claim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3167" w14:textId="38A63F83" w:rsidR="00292053" w:rsidRDefault="008D0063">
            <w:r>
              <w:t>Q.I marked as acknowledged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3B6C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7381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EA76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9F75" w14:textId="77777777" w:rsidR="00292053" w:rsidRDefault="00292053"/>
        </w:tc>
      </w:tr>
      <w:tr w:rsidR="00292053" w14:paraId="1F3433D3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A9C7" w14:textId="24501B2A" w:rsidR="00292053" w:rsidRDefault="008D0063">
            <w:r>
              <w:t>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10140" w14:textId="28BF53D6" w:rsidR="00292053" w:rsidRDefault="00A81CF6">
            <w:r>
              <w:t>Can s</w:t>
            </w:r>
            <w:r w:rsidR="009A077E">
              <w:t xml:space="preserve">ubmit </w:t>
            </w:r>
            <w:r>
              <w:t>Validation Report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B271" w14:textId="23904FE5" w:rsidR="00292053" w:rsidRDefault="008D0063">
            <w:r>
              <w:t>V.R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F69BF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B647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9F3A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6152" w14:textId="77777777" w:rsidR="00292053" w:rsidRDefault="00292053"/>
        </w:tc>
      </w:tr>
      <w:tr w:rsidR="00292053" w14:paraId="6D7B9693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DF80" w14:textId="302EE14B" w:rsidR="00292053" w:rsidRDefault="008D0063">
            <w:r>
              <w:t>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EDAB" w14:textId="0F219489" w:rsidR="00292053" w:rsidRDefault="00A81CF6">
            <w:r>
              <w:t>Can generate control number for valid quality claims.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8D7D" w14:textId="5EEB8133" w:rsidR="00292053" w:rsidRDefault="008D0063">
            <w:r>
              <w:t xml:space="preserve">8D control number generated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E27B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5C01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6B9A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D999" w14:textId="77777777" w:rsidR="00292053" w:rsidRDefault="00292053"/>
        </w:tc>
      </w:tr>
      <w:tr w:rsidR="00292053" w14:paraId="1E01401E" w14:textId="77777777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76FF" w14:textId="1185B538" w:rsidR="00292053" w:rsidRDefault="008D0063">
            <w:r>
              <w:t>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D633" w14:textId="6E7A4CB9" w:rsidR="00292053" w:rsidRDefault="00A81CF6">
            <w:r>
              <w:t>Can submit containment report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39E6" w14:textId="5B9B97D6" w:rsidR="00292053" w:rsidRDefault="008D0063">
            <w:r>
              <w:t>C.R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D817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B24A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82BF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A644" w14:textId="77777777" w:rsidR="00292053" w:rsidRDefault="00292053"/>
        </w:tc>
      </w:tr>
      <w:tr w:rsidR="00292053" w14:paraId="069F19C1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8854" w14:textId="5185D6F2" w:rsidR="00292053" w:rsidRDefault="008D0063">
            <w:r>
              <w:t>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BD8A8" w14:textId="758D8924" w:rsidR="00292053" w:rsidRDefault="00A81CF6">
            <w:r>
              <w:t>Can generate R</w:t>
            </w:r>
            <w:r w:rsidR="008D0063">
              <w:t>.</w:t>
            </w:r>
            <w:r>
              <w:t>M</w:t>
            </w:r>
            <w:r w:rsidR="008D0063">
              <w:t>.</w:t>
            </w:r>
            <w:r>
              <w:t xml:space="preserve">A number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6C37" w14:textId="431AC876" w:rsidR="00292053" w:rsidRDefault="008D0063">
            <w:r>
              <w:t>R.M.A number generated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42E3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CE30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EB78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20E1" w14:textId="77777777" w:rsidR="00292053" w:rsidRDefault="00292053"/>
        </w:tc>
      </w:tr>
      <w:tr w:rsidR="00292053" w14:paraId="5C4E0D88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B591" w14:textId="1693E532" w:rsidR="00292053" w:rsidRDefault="008D0063">
            <w:r>
              <w:t>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34D8" w14:textId="2A74D486" w:rsidR="00292053" w:rsidRDefault="00A81CF6">
            <w:r>
              <w:t>Can upload failure analysis in R</w:t>
            </w:r>
            <w:r w:rsidR="008D0063">
              <w:t>.</w:t>
            </w:r>
            <w:proofErr w:type="gramStart"/>
            <w:r>
              <w:t>M</w:t>
            </w:r>
            <w:r w:rsidR="008D0063">
              <w:t>.</w:t>
            </w:r>
            <w:r>
              <w:t>A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3304" w14:textId="07AB9369" w:rsidR="00292053" w:rsidRDefault="008D0063">
            <w:r>
              <w:t>F.A uploaded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CD56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2E84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425D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BD68" w14:textId="77777777" w:rsidR="00292053" w:rsidRDefault="00292053"/>
        </w:tc>
      </w:tr>
      <w:tr w:rsidR="00292053" w14:paraId="34FB39D5" w14:textId="77777777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16F9" w14:textId="39D0B2A2" w:rsidR="00292053" w:rsidRDefault="008D0063">
            <w:r>
              <w:t>10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2959" w14:textId="4ACD3CCC" w:rsidR="00292053" w:rsidRDefault="00A81CF6">
            <w:r>
              <w:t>Can submit 3by5Whys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FB79" w14:textId="01AADC65" w:rsidR="00292053" w:rsidRDefault="008D0063">
            <w:r>
              <w:t>3by5whys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1705" w14:textId="77777777" w:rsidR="00292053" w:rsidRDefault="00292053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C7ED" w14:textId="77777777" w:rsidR="00292053" w:rsidRDefault="00292053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F8FE9" w14:textId="77777777" w:rsidR="00292053" w:rsidRDefault="00292053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BC0F" w14:textId="77777777" w:rsidR="00292053" w:rsidRDefault="00292053"/>
        </w:tc>
      </w:tr>
    </w:tbl>
    <w:p w14:paraId="24E66491" w14:textId="77777777" w:rsidR="00292053" w:rsidRDefault="00000000">
      <w:pPr>
        <w:spacing w:line="160" w:lineRule="exact"/>
        <w:ind w:left="275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QLYM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A</w:t>
      </w:r>
      <w:r>
        <w:rPr>
          <w:rFonts w:ascii="Calibri" w:eastAsia="Calibri" w:hAnsi="Calibri" w:cs="Calibri"/>
          <w:spacing w:val="1"/>
          <w:sz w:val="15"/>
          <w:szCs w:val="15"/>
        </w:rPr>
        <w:t>u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pacing w:val="1"/>
          <w:sz w:val="15"/>
          <w:szCs w:val="15"/>
        </w:rPr>
        <w:t>h</w:t>
      </w:r>
      <w:r>
        <w:rPr>
          <w:rFonts w:ascii="Calibri" w:eastAsia="Calibri" w:hAnsi="Calibri" w:cs="Calibri"/>
          <w:sz w:val="15"/>
          <w:szCs w:val="15"/>
        </w:rPr>
        <w:t>o</w:t>
      </w:r>
      <w:r>
        <w:rPr>
          <w:rFonts w:ascii="Calibri" w:eastAsia="Calibri" w:hAnsi="Calibri" w:cs="Calibri"/>
          <w:spacing w:val="-1"/>
          <w:sz w:val="15"/>
          <w:szCs w:val="15"/>
        </w:rPr>
        <w:t>r</w:t>
      </w:r>
      <w:r>
        <w:rPr>
          <w:rFonts w:ascii="Calibri" w:eastAsia="Calibri" w:hAnsi="Calibri" w:cs="Calibri"/>
          <w:spacing w:val="1"/>
          <w:sz w:val="15"/>
          <w:szCs w:val="15"/>
        </w:rPr>
        <w:t>i</w:t>
      </w:r>
      <w:r>
        <w:rPr>
          <w:rFonts w:ascii="Calibri" w:eastAsia="Calibri" w:hAnsi="Calibri" w:cs="Calibri"/>
          <w:spacing w:val="-1"/>
          <w:sz w:val="15"/>
          <w:szCs w:val="15"/>
        </w:rPr>
        <w:t>z</w:t>
      </w:r>
      <w:r>
        <w:rPr>
          <w:rFonts w:ascii="Calibri" w:eastAsia="Calibri" w:hAnsi="Calibri" w:cs="Calibri"/>
          <w:sz w:val="15"/>
          <w:szCs w:val="15"/>
        </w:rPr>
        <w:t xml:space="preserve">ed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D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z w:val="15"/>
          <w:szCs w:val="15"/>
        </w:rPr>
        <w:t>e: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M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z w:val="15"/>
          <w:szCs w:val="15"/>
        </w:rPr>
        <w:t>y</w:t>
      </w:r>
      <w:r>
        <w:rPr>
          <w:rFonts w:ascii="Calibri" w:eastAsia="Calibri" w:hAnsi="Calibri" w:cs="Calibri"/>
          <w:spacing w:val="5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11</w:t>
      </w:r>
      <w:r>
        <w:rPr>
          <w:rFonts w:ascii="Calibri" w:eastAsia="Calibri" w:hAnsi="Calibri" w:cs="Calibri"/>
          <w:sz w:val="15"/>
          <w:szCs w:val="15"/>
        </w:rPr>
        <w:t>,</w:t>
      </w:r>
      <w:r>
        <w:rPr>
          <w:rFonts w:ascii="Calibri" w:eastAsia="Calibri" w:hAnsi="Calibri" w:cs="Calibri"/>
          <w:spacing w:val="4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201</w:t>
      </w:r>
      <w:r>
        <w:rPr>
          <w:rFonts w:ascii="Calibri" w:eastAsia="Calibri" w:hAnsi="Calibri" w:cs="Calibri"/>
          <w:w w:val="102"/>
          <w:sz w:val="15"/>
          <w:szCs w:val="15"/>
        </w:rPr>
        <w:t>8</w:t>
      </w:r>
    </w:p>
    <w:p w14:paraId="35ACCD64" w14:textId="42459874" w:rsidR="00A81CF6" w:rsidRDefault="00000000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QMA</w:t>
      </w:r>
      <w:r>
        <w:rPr>
          <w:rFonts w:ascii="Calibri" w:eastAsia="Calibri" w:hAnsi="Calibri" w:cs="Calibri"/>
          <w:spacing w:val="-1"/>
          <w:sz w:val="15"/>
          <w:szCs w:val="15"/>
        </w:rPr>
        <w:t>F</w:t>
      </w:r>
      <w:r>
        <w:rPr>
          <w:rFonts w:ascii="Calibri" w:eastAsia="Calibri" w:hAnsi="Calibri" w:cs="Calibri"/>
          <w:spacing w:val="1"/>
          <w:sz w:val="15"/>
          <w:szCs w:val="15"/>
        </w:rPr>
        <w:t>-</w:t>
      </w:r>
      <w:r>
        <w:rPr>
          <w:rFonts w:ascii="Calibri" w:eastAsia="Calibri" w:hAnsi="Calibri" w:cs="Calibri"/>
          <w:spacing w:val="-1"/>
          <w:sz w:val="15"/>
          <w:szCs w:val="15"/>
        </w:rPr>
        <w:t>10</w:t>
      </w:r>
      <w:r>
        <w:rPr>
          <w:rFonts w:ascii="Calibri" w:eastAsia="Calibri" w:hAnsi="Calibri" w:cs="Calibri"/>
          <w:sz w:val="15"/>
          <w:szCs w:val="15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14"/>
          <w:sz w:val="15"/>
          <w:szCs w:val="15"/>
        </w:rPr>
        <w:t xml:space="preserve"> </w:t>
      </w:r>
      <w:r>
        <w:rPr>
          <w:rFonts w:ascii="Calibri" w:eastAsia="Calibri" w:hAnsi="Calibri" w:cs="Calibri"/>
          <w:w w:val="102"/>
          <w:sz w:val="15"/>
          <w:szCs w:val="15"/>
        </w:rPr>
        <w:t>Rev.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0</w:t>
      </w:r>
      <w:r>
        <w:rPr>
          <w:rFonts w:ascii="Calibri" w:eastAsia="Calibri" w:hAnsi="Calibri" w:cs="Calibri"/>
          <w:w w:val="102"/>
          <w:sz w:val="15"/>
          <w:szCs w:val="15"/>
        </w:rPr>
        <w:t>0</w:t>
      </w:r>
    </w:p>
    <w:p w14:paraId="02F67C00" w14:textId="77777777" w:rsidR="00A81CF6" w:rsidRDefault="00A81CF6">
      <w:pPr>
        <w:rPr>
          <w:rFonts w:ascii="Calibri" w:eastAsia="Calibri" w:hAnsi="Calibri" w:cs="Calibri"/>
          <w:w w:val="102"/>
          <w:sz w:val="15"/>
          <w:szCs w:val="15"/>
        </w:rPr>
      </w:pPr>
      <w:r>
        <w:rPr>
          <w:rFonts w:ascii="Calibri" w:eastAsia="Calibri" w:hAnsi="Calibri" w:cs="Calibri"/>
          <w:w w:val="102"/>
          <w:sz w:val="15"/>
          <w:szCs w:val="15"/>
        </w:rPr>
        <w:br w:type="page"/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4993"/>
        <w:gridCol w:w="1604"/>
        <w:gridCol w:w="2007"/>
      </w:tblGrid>
      <w:tr w:rsidR="00A81CF6" w14:paraId="651EC00A" w14:textId="77777777" w:rsidTr="007E7269">
        <w:trPr>
          <w:trHeight w:hRule="exact" w:val="447"/>
        </w:trPr>
        <w:tc>
          <w:tcPr>
            <w:tcW w:w="17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B7CA89" w14:textId="77777777" w:rsidR="00A81CF6" w:rsidRDefault="00A81CF6" w:rsidP="007E7269">
            <w:pPr>
              <w:spacing w:before="5" w:line="100" w:lineRule="exact"/>
              <w:rPr>
                <w:sz w:val="11"/>
                <w:szCs w:val="11"/>
              </w:rPr>
            </w:pPr>
          </w:p>
          <w:p w14:paraId="28E1CA0E" w14:textId="3E96AD6A" w:rsidR="00A81CF6" w:rsidRDefault="00A81CF6" w:rsidP="007E7269">
            <w:pPr>
              <w:ind w:left="414"/>
            </w:pPr>
            <w:r>
              <w:rPr>
                <w:noProof/>
              </w:rPr>
              <w:drawing>
                <wp:inline distT="0" distB="0" distL="0" distR="0" wp14:anchorId="297A9BCD" wp14:editId="135853E1">
                  <wp:extent cx="526415" cy="283845"/>
                  <wp:effectExtent l="0" t="0" r="6985" b="1905"/>
                  <wp:docPr id="1554140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13E38" w14:textId="77777777" w:rsidR="00A81CF6" w:rsidRDefault="00A81CF6" w:rsidP="007E7269">
            <w:pPr>
              <w:spacing w:before="28"/>
              <w:ind w:left="30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1F5F"/>
              </w:rPr>
              <w:t>P.</w:t>
            </w:r>
            <w:r>
              <w:rPr>
                <w:rFonts w:ascii="Calibri" w:eastAsia="Calibri" w:hAnsi="Calibri" w:cs="Calibri"/>
                <w:b/>
                <w:color w:val="001F5F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</w:rPr>
              <w:t>ME</w:t>
            </w:r>
            <w:r>
              <w:rPr>
                <w:rFonts w:ascii="Calibri" w:eastAsia="Calibri" w:hAnsi="Calibri" w:cs="Calibri"/>
                <w:b/>
                <w:color w:val="001F5F"/>
              </w:rPr>
              <w:t>S</w:t>
            </w:r>
            <w:proofErr w:type="gramEnd"/>
            <w:r>
              <w:rPr>
                <w:rFonts w:ascii="Calibri" w:eastAsia="Calibri" w:hAnsi="Calibri" w:cs="Calibri"/>
                <w:b/>
                <w:color w:val="001F5F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C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  <w:w w:val="102"/>
              </w:rPr>
              <w:t>O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RP.</w:t>
            </w:r>
          </w:p>
        </w:tc>
        <w:tc>
          <w:tcPr>
            <w:tcW w:w="4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8CE0F5" w14:textId="77777777" w:rsidR="00A81CF6" w:rsidRDefault="00A81CF6" w:rsidP="007E7269">
            <w:pPr>
              <w:spacing w:before="8" w:line="160" w:lineRule="exact"/>
              <w:rPr>
                <w:sz w:val="17"/>
                <w:szCs w:val="17"/>
              </w:rPr>
            </w:pPr>
          </w:p>
          <w:p w14:paraId="289EDF29" w14:textId="77777777" w:rsidR="00A81CF6" w:rsidRDefault="00A81CF6" w:rsidP="007E7269">
            <w:pPr>
              <w:ind w:left="333"/>
              <w:rPr>
                <w:rFonts w:ascii="Calibri" w:eastAsia="Calibri" w:hAnsi="Calibri" w:cs="Calibri"/>
                <w:sz w:val="41"/>
                <w:szCs w:val="41"/>
              </w:rPr>
            </w:pP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DEV</w:t>
            </w:r>
            <w:r>
              <w:rPr>
                <w:rFonts w:ascii="Calibri" w:eastAsia="Calibri" w:hAnsi="Calibri" w:cs="Calibri"/>
                <w:b/>
                <w:spacing w:val="1"/>
                <w:sz w:val="41"/>
                <w:szCs w:val="41"/>
              </w:rPr>
              <w:t>E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LOPER</w:t>
            </w:r>
            <w:r>
              <w:rPr>
                <w:rFonts w:ascii="Calibri" w:eastAsia="Calibri" w:hAnsi="Calibri" w:cs="Calibri"/>
                <w:b/>
                <w:spacing w:val="40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41"/>
                <w:szCs w:val="41"/>
              </w:rPr>
              <w:t>T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EST</w:t>
            </w:r>
            <w:r>
              <w:rPr>
                <w:rFonts w:ascii="Calibri" w:eastAsia="Calibri" w:hAnsi="Calibri" w:cs="Calibri"/>
                <w:b/>
                <w:spacing w:val="15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w w:val="102"/>
                <w:sz w:val="41"/>
                <w:szCs w:val="41"/>
              </w:rPr>
              <w:t>P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ORT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FEA9" w14:textId="77777777" w:rsidR="00A81CF6" w:rsidRDefault="00A81CF6" w:rsidP="007E7269">
            <w:pPr>
              <w:spacing w:before="79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No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.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8045" w14:textId="77777777" w:rsidR="00A81CF6" w:rsidRDefault="00A81CF6" w:rsidP="007E7269"/>
        </w:tc>
      </w:tr>
      <w:tr w:rsidR="00A81CF6" w14:paraId="4B16A6A1" w14:textId="77777777" w:rsidTr="007E7269">
        <w:trPr>
          <w:trHeight w:hRule="exact" w:val="446"/>
        </w:trPr>
        <w:tc>
          <w:tcPr>
            <w:tcW w:w="17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A2BD4" w14:textId="77777777" w:rsidR="00A81CF6" w:rsidRDefault="00A81CF6" w:rsidP="007E7269"/>
        </w:tc>
        <w:tc>
          <w:tcPr>
            <w:tcW w:w="4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8F1" w14:textId="77777777" w:rsidR="00A81CF6" w:rsidRDefault="00A81CF6" w:rsidP="007E7269"/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B3918" w14:textId="77777777" w:rsidR="00A81CF6" w:rsidRDefault="00A81CF6" w:rsidP="007E7269">
            <w:pPr>
              <w:spacing w:before="78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D</w:t>
            </w:r>
            <w:r>
              <w:rPr>
                <w:rFonts w:ascii="Calibri" w:eastAsia="Calibri" w:hAnsi="Calibri" w:cs="Calibri"/>
                <w:w w:val="10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te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04CB" w14:textId="77777777" w:rsidR="00A81CF6" w:rsidRDefault="00A81CF6" w:rsidP="007E7269"/>
        </w:tc>
      </w:tr>
    </w:tbl>
    <w:p w14:paraId="203C3EE5" w14:textId="668C9A1B" w:rsidR="00292053" w:rsidRDefault="00A81CF6" w:rsidP="00A81CF6">
      <w:pPr>
        <w:spacing w:before="25"/>
        <w:ind w:left="8195" w:firstLine="445"/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</w:pPr>
      <w:r>
        <w:rPr>
          <w:rFonts w:ascii="Calibri" w:eastAsia="Calibri" w:hAnsi="Calibri" w:cs="Calibri"/>
          <w:i/>
          <w:spacing w:val="1"/>
          <w:sz w:val="17"/>
          <w:szCs w:val="17"/>
        </w:rPr>
        <w:t>Pag</w:t>
      </w:r>
      <w:r>
        <w:rPr>
          <w:rFonts w:ascii="Calibri" w:eastAsia="Calibri" w:hAnsi="Calibri" w:cs="Calibri"/>
          <w:i/>
          <w:sz w:val="17"/>
          <w:szCs w:val="17"/>
        </w:rPr>
        <w:t xml:space="preserve">e </w:t>
      </w:r>
      <w:r>
        <w:rPr>
          <w:rFonts w:ascii="Calibri" w:eastAsia="Calibri" w:hAnsi="Calibri" w:cs="Calibri"/>
          <w:i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>o</w:t>
      </w:r>
      <w:r>
        <w:rPr>
          <w:rFonts w:ascii="Calibri" w:eastAsia="Calibri" w:hAnsi="Calibri" w:cs="Calibri"/>
          <w:i/>
          <w:sz w:val="17"/>
          <w:szCs w:val="17"/>
        </w:rPr>
        <w:t xml:space="preserve">:        </w:t>
      </w:r>
      <w:r>
        <w:rPr>
          <w:rFonts w:ascii="Calibri" w:eastAsia="Calibri" w:hAnsi="Calibri" w:cs="Calibri"/>
          <w:i/>
          <w:spacing w:val="-16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sz w:val="17"/>
          <w:szCs w:val="17"/>
          <w:u w:val="single" w:color="000000"/>
        </w:rPr>
        <w:t xml:space="preserve">   </w:t>
      </w:r>
      <w:r>
        <w:rPr>
          <w:rFonts w:ascii="Calibri" w:eastAsia="Calibri" w:hAnsi="Calibri" w:cs="Calibri"/>
          <w:i/>
          <w:spacing w:val="15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>o</w:t>
      </w:r>
      <w:r>
        <w:rPr>
          <w:rFonts w:ascii="Calibri" w:eastAsia="Calibri" w:hAnsi="Calibri" w:cs="Calibri"/>
          <w:b/>
          <w:i/>
          <w:position w:val="1"/>
          <w:sz w:val="17"/>
          <w:szCs w:val="17"/>
        </w:rPr>
        <w:t>f</w:t>
      </w:r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position w:val="1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  <w:t>_</w:t>
      </w:r>
      <w:proofErr w:type="gramEnd"/>
      <w:r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  <w:t>_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1872"/>
        <w:gridCol w:w="1873"/>
        <w:gridCol w:w="2496"/>
        <w:gridCol w:w="588"/>
        <w:gridCol w:w="1921"/>
        <w:gridCol w:w="1102"/>
      </w:tblGrid>
      <w:tr w:rsidR="00A81CF6" w14:paraId="080FA423" w14:textId="77777777" w:rsidTr="007E7269">
        <w:trPr>
          <w:trHeight w:hRule="exact" w:val="365"/>
        </w:trPr>
        <w:tc>
          <w:tcPr>
            <w:tcW w:w="1037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1E1ADFFD" w14:textId="77777777" w:rsidR="00A81CF6" w:rsidRDefault="00A81CF6" w:rsidP="007E7269">
            <w:pPr>
              <w:spacing w:before="54"/>
              <w:ind w:left="1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Deve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>lop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er:</w:t>
            </w:r>
          </w:p>
        </w:tc>
      </w:tr>
      <w:tr w:rsidR="00A81CF6" w14:paraId="28196EC0" w14:textId="77777777" w:rsidTr="007E7269">
        <w:trPr>
          <w:trHeight w:hRule="exact" w:val="444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812B" w14:textId="77777777" w:rsidR="00A81CF6" w:rsidRDefault="00A81CF6" w:rsidP="007E7269">
            <w:pPr>
              <w:spacing w:before="5" w:line="100" w:lineRule="exact"/>
              <w:rPr>
                <w:sz w:val="10"/>
                <w:szCs w:val="10"/>
              </w:rPr>
            </w:pPr>
          </w:p>
          <w:p w14:paraId="56204023" w14:textId="77777777" w:rsidR="00A81CF6" w:rsidRDefault="00A81CF6" w:rsidP="007E7269">
            <w:pPr>
              <w:ind w:left="5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ep#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95FAC" w14:textId="77777777" w:rsidR="00A81CF6" w:rsidRDefault="00A81CF6" w:rsidP="007E7269">
            <w:pPr>
              <w:spacing w:before="95"/>
              <w:ind w:left="18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PRO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E/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TION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824F9" w14:textId="77777777" w:rsidR="00A81CF6" w:rsidRDefault="00A81CF6" w:rsidP="007E7269">
            <w:pPr>
              <w:spacing w:before="95"/>
              <w:ind w:left="2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XP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TED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F35FB" w14:textId="77777777" w:rsidR="00A81CF6" w:rsidRDefault="00A81CF6" w:rsidP="007E7269">
            <w:pPr>
              <w:spacing w:before="95"/>
              <w:ind w:left="6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AL 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A9A2" w14:textId="77777777" w:rsidR="00A81CF6" w:rsidRDefault="00A81CF6" w:rsidP="007E7269">
            <w:pPr>
              <w:spacing w:line="200" w:lineRule="exact"/>
              <w:ind w:left="7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</w:p>
          <w:p w14:paraId="0B46A8B0" w14:textId="77777777" w:rsidR="00A81CF6" w:rsidRDefault="00A81CF6" w:rsidP="007E7269">
            <w:pPr>
              <w:spacing w:before="15" w:line="200" w:lineRule="exact"/>
              <w:ind w:left="1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20C94" w14:textId="77777777" w:rsidR="00A81CF6" w:rsidRDefault="00A81CF6" w:rsidP="007E7269">
            <w:pPr>
              <w:spacing w:before="95"/>
              <w:ind w:left="6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ent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5CCA" w14:textId="77777777" w:rsidR="00A81CF6" w:rsidRDefault="00A81CF6" w:rsidP="007E7269">
            <w:pPr>
              <w:spacing w:before="95"/>
              <w:ind w:left="9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</w:p>
        </w:tc>
      </w:tr>
      <w:tr w:rsidR="00A81CF6" w14:paraId="26866A60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8C85" w14:textId="403F5EC2" w:rsidR="00A81CF6" w:rsidRDefault="008D0063" w:rsidP="007E7269">
            <w:r>
              <w:t>11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C32C" w14:textId="11CA3B7F" w:rsidR="00A81CF6" w:rsidRDefault="00A81CF6" w:rsidP="007E7269">
            <w:r>
              <w:t xml:space="preserve">Can </w:t>
            </w:r>
            <w:r w:rsidR="00A0643A">
              <w:t>submit action items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6EBD" w14:textId="1A103464" w:rsidR="00A81CF6" w:rsidRDefault="008D0063" w:rsidP="007E7269">
            <w:r>
              <w:t>Action item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16F6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BAE16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7036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A8DF" w14:textId="77777777" w:rsidR="00A81CF6" w:rsidRDefault="00A81CF6" w:rsidP="007E7269"/>
        </w:tc>
      </w:tr>
      <w:tr w:rsidR="00A81CF6" w14:paraId="161CB5E0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A5EB" w14:textId="0E4BE18F" w:rsidR="00A81CF6" w:rsidRDefault="008D0063" w:rsidP="007E7269">
            <w:r>
              <w:t>12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CEF6" w14:textId="5ABEB9F7" w:rsidR="00A81CF6" w:rsidRDefault="00A0643A" w:rsidP="007E7269">
            <w:r>
              <w:t>Can P.I.C submit their status to their action item?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7BC0" w14:textId="6C5D435E" w:rsidR="00A81CF6" w:rsidRDefault="008D0063" w:rsidP="007E7269">
            <w:r>
              <w:t>Action item’s status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03A0F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2BF7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6665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E4FE" w14:textId="77777777" w:rsidR="00A81CF6" w:rsidRDefault="00A81CF6" w:rsidP="007E7269"/>
        </w:tc>
      </w:tr>
      <w:tr w:rsidR="00A81CF6" w14:paraId="237F916C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9FE6E" w14:textId="2544EB55" w:rsidR="00A81CF6" w:rsidRDefault="008D0063" w:rsidP="007E7269">
            <w:r>
              <w:t>13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BAAB" w14:textId="7E7A8D0B" w:rsidR="00A81CF6" w:rsidRDefault="00A0643A" w:rsidP="007E7269">
            <w:r>
              <w:t>Can admins verify the status of action items?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23DC" w14:textId="646D6C41" w:rsidR="00A81CF6" w:rsidRDefault="008D0063" w:rsidP="007E7269">
            <w:r>
              <w:t>Action item verification submitted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CA4EE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41E2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C6C06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8CB65" w14:textId="77777777" w:rsidR="00A81CF6" w:rsidRDefault="00A81CF6" w:rsidP="007E7269"/>
        </w:tc>
      </w:tr>
      <w:tr w:rsidR="00A81CF6" w14:paraId="6741C72D" w14:textId="77777777" w:rsidTr="007E7269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AAAC2" w14:textId="35BE6EC6" w:rsidR="00A81CF6" w:rsidRDefault="008D0063" w:rsidP="007E7269">
            <w:r>
              <w:t>14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D31A" w14:textId="4FE930A2" w:rsidR="00A81CF6" w:rsidRDefault="00A0643A" w:rsidP="007E7269">
            <w:r>
              <w:t>Are R.M.A details downloadable in excel?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8BC1" w14:textId="47A834BF" w:rsidR="00A81CF6" w:rsidRDefault="008D0063" w:rsidP="007E7269">
            <w:r>
              <w:t>R.M.A details downloaded in excel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0F9B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7264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524C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23FF" w14:textId="77777777" w:rsidR="00A81CF6" w:rsidRDefault="00A81CF6" w:rsidP="007E7269"/>
        </w:tc>
      </w:tr>
      <w:tr w:rsidR="00A81CF6" w14:paraId="1CAE90F6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E582" w14:textId="20CDD783" w:rsidR="00A81CF6" w:rsidRDefault="008D0063" w:rsidP="007E7269">
            <w:r>
              <w:t>15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3009" w14:textId="77777777" w:rsidR="00A0643A" w:rsidRDefault="00A0643A" w:rsidP="007E7269">
            <w:r>
              <w:t>Can it send notification via email?</w:t>
            </w:r>
          </w:p>
          <w:p w14:paraId="75AB9619" w14:textId="61DCEC32" w:rsidR="00A81CF6" w:rsidRDefault="00A0643A" w:rsidP="007E7269">
            <w:r>
              <w:t>(Submission of Q.I)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A302C" w14:textId="4C4A729A" w:rsidR="00A81CF6" w:rsidRDefault="008D0063" w:rsidP="007E7269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6E1D2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2D53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A28B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7CB9" w14:textId="77777777" w:rsidR="00A81CF6" w:rsidRDefault="00A81CF6" w:rsidP="007E7269"/>
        </w:tc>
      </w:tr>
      <w:tr w:rsidR="00A81CF6" w14:paraId="5FAED5C6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F958" w14:textId="6A093131" w:rsidR="00A81CF6" w:rsidRDefault="008D0063" w:rsidP="007E7269">
            <w:r>
              <w:t>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9134" w14:textId="77777777" w:rsidR="00A0643A" w:rsidRDefault="00A0643A" w:rsidP="00A0643A">
            <w:r>
              <w:t>Can it send notification via email?</w:t>
            </w:r>
          </w:p>
          <w:p w14:paraId="309985DA" w14:textId="12F09844" w:rsidR="00A81CF6" w:rsidRDefault="00A0643A" w:rsidP="00A0643A">
            <w:r>
              <w:t>(Action Items to P.I.C)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D0CB" w14:textId="3590BC60" w:rsidR="00A81CF6" w:rsidRDefault="008D0063" w:rsidP="007E7269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B1FE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4A99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83A9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A715" w14:textId="77777777" w:rsidR="00A81CF6" w:rsidRDefault="00A81CF6" w:rsidP="007E7269"/>
        </w:tc>
      </w:tr>
      <w:tr w:rsidR="00A81CF6" w14:paraId="19E09555" w14:textId="77777777" w:rsidTr="007E7269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0497" w14:textId="0DA3A308" w:rsidR="00A81CF6" w:rsidRDefault="008D0063" w:rsidP="007E7269">
            <w:r>
              <w:t>17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3282" w14:textId="77777777" w:rsidR="00A0643A" w:rsidRPr="00A0643A" w:rsidRDefault="00A0643A" w:rsidP="00A0643A">
            <w:pPr>
              <w:rPr>
                <w:sz w:val="18"/>
                <w:szCs w:val="18"/>
              </w:rPr>
            </w:pPr>
            <w:r w:rsidRPr="00A0643A">
              <w:rPr>
                <w:sz w:val="18"/>
                <w:szCs w:val="18"/>
              </w:rPr>
              <w:t>Can it send notification via email?</w:t>
            </w:r>
          </w:p>
          <w:p w14:paraId="6C58F1C4" w14:textId="2AA6216F" w:rsidR="00A81CF6" w:rsidRDefault="00A0643A" w:rsidP="00A0643A">
            <w:r w:rsidRPr="00A0643A">
              <w:rPr>
                <w:sz w:val="18"/>
                <w:szCs w:val="18"/>
              </w:rPr>
              <w:t>(When R.M.A is generated to B.C and P.P.I.C)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CF09" w14:textId="0C9782CC" w:rsidR="00A81CF6" w:rsidRDefault="008D0063" w:rsidP="007E7269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5639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AD44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B40A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4AF2A" w14:textId="77777777" w:rsidR="00A81CF6" w:rsidRDefault="00A81CF6" w:rsidP="007E7269"/>
        </w:tc>
      </w:tr>
      <w:tr w:rsidR="00A81CF6" w14:paraId="6F432158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744B" w14:textId="03543D80" w:rsidR="00A81CF6" w:rsidRDefault="008D0063" w:rsidP="007E7269">
            <w:r>
              <w:t>1</w:t>
            </w:r>
            <w:r w:rsidR="007E058C">
              <w:t>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732D" w14:textId="77777777" w:rsidR="00A0643A" w:rsidRDefault="00A0643A" w:rsidP="00A0643A">
            <w:r>
              <w:t>Can it send notification via email?</w:t>
            </w:r>
          </w:p>
          <w:p w14:paraId="6955353D" w14:textId="54891551" w:rsidR="00A81CF6" w:rsidRDefault="00A0643A" w:rsidP="00A0643A">
            <w:r>
              <w:t>(Validation Notification</w:t>
            </w:r>
            <w:r w:rsidR="004370D6">
              <w:t xml:space="preserve"> reminder</w:t>
            </w:r>
            <w:r>
              <w:t>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56C1" w14:textId="248C5232" w:rsidR="00A81CF6" w:rsidRDefault="008D0063" w:rsidP="007E7269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EBAD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2337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DC6E0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6DAC" w14:textId="77777777" w:rsidR="00A81CF6" w:rsidRDefault="00A81CF6" w:rsidP="007E7269"/>
        </w:tc>
      </w:tr>
      <w:tr w:rsidR="00A81CF6" w14:paraId="64FB5D88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2034" w14:textId="3A5BA5C4" w:rsidR="00A81CF6" w:rsidRDefault="007E058C" w:rsidP="007E7269">
            <w:r>
              <w:t>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416C" w14:textId="77777777" w:rsidR="00A0643A" w:rsidRDefault="00A0643A" w:rsidP="00A0643A">
            <w:r>
              <w:t>Can it send notification via email?</w:t>
            </w:r>
          </w:p>
          <w:p w14:paraId="5ED7792E" w14:textId="61BCF757" w:rsidR="00A81CF6" w:rsidRDefault="00A0643A" w:rsidP="00A0643A">
            <w:r>
              <w:t>(Action Item</w:t>
            </w:r>
            <w:r w:rsidR="004370D6">
              <w:t xml:space="preserve"> reminder</w:t>
            </w:r>
            <w:r>
              <w:t>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B128" w14:textId="363A1F28" w:rsidR="00A81CF6" w:rsidRDefault="008D0063" w:rsidP="007E7269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FE09" w14:textId="77777777" w:rsidR="00A81CF6" w:rsidRDefault="00A81CF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6315" w14:textId="77777777" w:rsidR="00A81CF6" w:rsidRDefault="00A81CF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EDD" w14:textId="77777777" w:rsidR="00A81CF6" w:rsidRDefault="00A81CF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B400" w14:textId="77777777" w:rsidR="00A81CF6" w:rsidRDefault="00A81CF6" w:rsidP="007E7269"/>
        </w:tc>
      </w:tr>
      <w:tr w:rsidR="00A0643A" w14:paraId="6D57DAB6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0D9B" w14:textId="4D59A9E3" w:rsidR="00A0643A" w:rsidRDefault="007E058C" w:rsidP="00A0643A">
            <w:r>
              <w:t>20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92D0" w14:textId="77777777" w:rsidR="00A0643A" w:rsidRDefault="00A0643A" w:rsidP="00A0643A">
            <w:r>
              <w:t>Can it send notification via email?</w:t>
            </w:r>
          </w:p>
          <w:p w14:paraId="3D30C25C" w14:textId="05FC7399" w:rsidR="00A0643A" w:rsidRDefault="00A0643A" w:rsidP="00A0643A">
            <w:r>
              <w:t xml:space="preserve">(8D </w:t>
            </w:r>
            <w:r w:rsidR="004370D6">
              <w:t>file reminder</w:t>
            </w:r>
            <w:r>
              <w:t>)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0F1A" w14:textId="6ECA16F2" w:rsidR="00A0643A" w:rsidRDefault="008D0063" w:rsidP="00A0643A">
            <w:r>
              <w:t>Email sent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91D75" w14:textId="77777777" w:rsidR="00A0643A" w:rsidRDefault="00A0643A" w:rsidP="00A0643A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D025" w14:textId="77777777" w:rsidR="00A0643A" w:rsidRDefault="00A0643A" w:rsidP="00A0643A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EF96" w14:textId="77777777" w:rsidR="00A0643A" w:rsidRDefault="00A0643A" w:rsidP="00A0643A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26A8" w14:textId="77777777" w:rsidR="00A0643A" w:rsidRDefault="00A0643A" w:rsidP="00A0643A"/>
        </w:tc>
      </w:tr>
      <w:tr w:rsidR="00A0643A" w14:paraId="67E9919C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1BC7" w14:textId="7762B4CB" w:rsidR="00A0643A" w:rsidRDefault="008D0063" w:rsidP="00A0643A">
            <w:r>
              <w:t>2</w:t>
            </w:r>
            <w:r w:rsidR="007E058C"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A28C" w14:textId="02677D77" w:rsidR="00A0643A" w:rsidRDefault="004370D6" w:rsidP="00A0643A">
            <w:r>
              <w:t>Can it view Q.I details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99512" w14:textId="6889F9E3" w:rsidR="00A0643A" w:rsidRDefault="008D0063" w:rsidP="00A0643A">
            <w:r>
              <w:t>Q.I details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C6ED" w14:textId="77777777" w:rsidR="00A0643A" w:rsidRDefault="00A0643A" w:rsidP="00A0643A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7346" w14:textId="77777777" w:rsidR="00A0643A" w:rsidRDefault="00A0643A" w:rsidP="00A0643A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23F8" w14:textId="77777777" w:rsidR="00A0643A" w:rsidRDefault="00A0643A" w:rsidP="00A0643A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84FC" w14:textId="77777777" w:rsidR="00A0643A" w:rsidRDefault="00A0643A" w:rsidP="00A0643A"/>
        </w:tc>
      </w:tr>
      <w:tr w:rsidR="00A0643A" w14:paraId="41C49236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CC79" w14:textId="52B834F9" w:rsidR="00A0643A" w:rsidRDefault="008D0063" w:rsidP="00A0643A">
            <w:r>
              <w:t>2</w:t>
            </w:r>
            <w:r w:rsidR="007E058C"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1374" w14:textId="73728A21" w:rsidR="00A0643A" w:rsidRDefault="004370D6" w:rsidP="00A0643A">
            <w:r>
              <w:t>Can it view C.R &amp; E.</w:t>
            </w:r>
            <w:proofErr w:type="gramStart"/>
            <w:r>
              <w:t>R.A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0648" w14:textId="27E39F64" w:rsidR="00A0643A" w:rsidRDefault="008D0063" w:rsidP="00A0643A">
            <w:r>
              <w:t>C.R &amp; E.R.A details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DA63" w14:textId="77777777" w:rsidR="00A0643A" w:rsidRDefault="00A0643A" w:rsidP="00A0643A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E6D3" w14:textId="77777777" w:rsidR="00A0643A" w:rsidRDefault="00A0643A" w:rsidP="00A0643A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04D8" w14:textId="77777777" w:rsidR="00A0643A" w:rsidRDefault="00A0643A" w:rsidP="00A0643A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A44B" w14:textId="77777777" w:rsidR="00A0643A" w:rsidRDefault="00A0643A" w:rsidP="00A0643A"/>
        </w:tc>
      </w:tr>
      <w:tr w:rsidR="007E058C" w14:paraId="64715AE3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FB726" w14:textId="4AFD0A7F" w:rsidR="007E058C" w:rsidRDefault="007E058C" w:rsidP="00A0643A">
            <w:r>
              <w:t>2</w:t>
            </w:r>
            <w: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1D664" w14:textId="046F2C66" w:rsidR="007E058C" w:rsidRDefault="007E058C" w:rsidP="00A0643A">
            <w:r>
              <w:t xml:space="preserve">Can it edit </w:t>
            </w:r>
            <w:proofErr w:type="gramStart"/>
            <w:r>
              <w:t>C.R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8CE6" w14:textId="53062931" w:rsidR="007E058C" w:rsidRDefault="007E058C" w:rsidP="00A0643A">
            <w:r>
              <w:t>C.R details edited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33D7" w14:textId="77777777" w:rsidR="007E058C" w:rsidRDefault="007E058C" w:rsidP="00A0643A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823D" w14:textId="77777777" w:rsidR="007E058C" w:rsidRDefault="007E058C" w:rsidP="00A0643A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54C5" w14:textId="77777777" w:rsidR="007E058C" w:rsidRDefault="007E058C" w:rsidP="00A0643A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F803" w14:textId="77777777" w:rsidR="007E058C" w:rsidRDefault="007E058C" w:rsidP="00A0643A"/>
        </w:tc>
      </w:tr>
    </w:tbl>
    <w:p w14:paraId="733FC259" w14:textId="77777777" w:rsidR="00A81CF6" w:rsidRDefault="00A81CF6" w:rsidP="00A81CF6">
      <w:pPr>
        <w:spacing w:line="160" w:lineRule="exact"/>
        <w:ind w:left="275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QLYM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A</w:t>
      </w:r>
      <w:r>
        <w:rPr>
          <w:rFonts w:ascii="Calibri" w:eastAsia="Calibri" w:hAnsi="Calibri" w:cs="Calibri"/>
          <w:spacing w:val="1"/>
          <w:sz w:val="15"/>
          <w:szCs w:val="15"/>
        </w:rPr>
        <w:t>u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pacing w:val="1"/>
          <w:sz w:val="15"/>
          <w:szCs w:val="15"/>
        </w:rPr>
        <w:t>h</w:t>
      </w:r>
      <w:r>
        <w:rPr>
          <w:rFonts w:ascii="Calibri" w:eastAsia="Calibri" w:hAnsi="Calibri" w:cs="Calibri"/>
          <w:sz w:val="15"/>
          <w:szCs w:val="15"/>
        </w:rPr>
        <w:t>o</w:t>
      </w:r>
      <w:r>
        <w:rPr>
          <w:rFonts w:ascii="Calibri" w:eastAsia="Calibri" w:hAnsi="Calibri" w:cs="Calibri"/>
          <w:spacing w:val="-1"/>
          <w:sz w:val="15"/>
          <w:szCs w:val="15"/>
        </w:rPr>
        <w:t>r</w:t>
      </w:r>
      <w:r>
        <w:rPr>
          <w:rFonts w:ascii="Calibri" w:eastAsia="Calibri" w:hAnsi="Calibri" w:cs="Calibri"/>
          <w:spacing w:val="1"/>
          <w:sz w:val="15"/>
          <w:szCs w:val="15"/>
        </w:rPr>
        <w:t>i</w:t>
      </w:r>
      <w:r>
        <w:rPr>
          <w:rFonts w:ascii="Calibri" w:eastAsia="Calibri" w:hAnsi="Calibri" w:cs="Calibri"/>
          <w:spacing w:val="-1"/>
          <w:sz w:val="15"/>
          <w:szCs w:val="15"/>
        </w:rPr>
        <w:t>z</w:t>
      </w:r>
      <w:r>
        <w:rPr>
          <w:rFonts w:ascii="Calibri" w:eastAsia="Calibri" w:hAnsi="Calibri" w:cs="Calibri"/>
          <w:sz w:val="15"/>
          <w:szCs w:val="15"/>
        </w:rPr>
        <w:t xml:space="preserve">ed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D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z w:val="15"/>
          <w:szCs w:val="15"/>
        </w:rPr>
        <w:t>e: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M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z w:val="15"/>
          <w:szCs w:val="15"/>
        </w:rPr>
        <w:t>y</w:t>
      </w:r>
      <w:r>
        <w:rPr>
          <w:rFonts w:ascii="Calibri" w:eastAsia="Calibri" w:hAnsi="Calibri" w:cs="Calibri"/>
          <w:spacing w:val="5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11</w:t>
      </w:r>
      <w:r>
        <w:rPr>
          <w:rFonts w:ascii="Calibri" w:eastAsia="Calibri" w:hAnsi="Calibri" w:cs="Calibri"/>
          <w:sz w:val="15"/>
          <w:szCs w:val="15"/>
        </w:rPr>
        <w:t>,</w:t>
      </w:r>
      <w:r>
        <w:rPr>
          <w:rFonts w:ascii="Calibri" w:eastAsia="Calibri" w:hAnsi="Calibri" w:cs="Calibri"/>
          <w:spacing w:val="4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201</w:t>
      </w:r>
      <w:r>
        <w:rPr>
          <w:rFonts w:ascii="Calibri" w:eastAsia="Calibri" w:hAnsi="Calibri" w:cs="Calibri"/>
          <w:w w:val="102"/>
          <w:sz w:val="15"/>
          <w:szCs w:val="15"/>
        </w:rPr>
        <w:t>8</w:t>
      </w:r>
    </w:p>
    <w:p w14:paraId="700FC9B7" w14:textId="77777777" w:rsidR="00A81CF6" w:rsidRDefault="00A81CF6" w:rsidP="00A81CF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QMA</w:t>
      </w:r>
      <w:r>
        <w:rPr>
          <w:rFonts w:ascii="Calibri" w:eastAsia="Calibri" w:hAnsi="Calibri" w:cs="Calibri"/>
          <w:spacing w:val="-1"/>
          <w:sz w:val="15"/>
          <w:szCs w:val="15"/>
        </w:rPr>
        <w:t>F</w:t>
      </w:r>
      <w:r>
        <w:rPr>
          <w:rFonts w:ascii="Calibri" w:eastAsia="Calibri" w:hAnsi="Calibri" w:cs="Calibri"/>
          <w:spacing w:val="1"/>
          <w:sz w:val="15"/>
          <w:szCs w:val="15"/>
        </w:rPr>
        <w:t>-</w:t>
      </w:r>
      <w:r>
        <w:rPr>
          <w:rFonts w:ascii="Calibri" w:eastAsia="Calibri" w:hAnsi="Calibri" w:cs="Calibri"/>
          <w:spacing w:val="-1"/>
          <w:sz w:val="15"/>
          <w:szCs w:val="15"/>
        </w:rPr>
        <w:t>10</w:t>
      </w:r>
      <w:r>
        <w:rPr>
          <w:rFonts w:ascii="Calibri" w:eastAsia="Calibri" w:hAnsi="Calibri" w:cs="Calibri"/>
          <w:sz w:val="15"/>
          <w:szCs w:val="15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14"/>
          <w:sz w:val="15"/>
          <w:szCs w:val="15"/>
        </w:rPr>
        <w:t xml:space="preserve"> </w:t>
      </w:r>
      <w:r>
        <w:rPr>
          <w:rFonts w:ascii="Calibri" w:eastAsia="Calibri" w:hAnsi="Calibri" w:cs="Calibri"/>
          <w:w w:val="102"/>
          <w:sz w:val="15"/>
          <w:szCs w:val="15"/>
        </w:rPr>
        <w:t>Rev.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0</w:t>
      </w:r>
      <w:r>
        <w:rPr>
          <w:rFonts w:ascii="Calibri" w:eastAsia="Calibri" w:hAnsi="Calibri" w:cs="Calibri"/>
          <w:w w:val="102"/>
          <w:sz w:val="15"/>
          <w:szCs w:val="15"/>
        </w:rPr>
        <w:t>0</w:t>
      </w:r>
    </w:p>
    <w:p w14:paraId="66B79129" w14:textId="77777777" w:rsidR="007E058C" w:rsidRDefault="007E058C" w:rsidP="00A81CF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</w:p>
    <w:p w14:paraId="22E7A3CF" w14:textId="77777777" w:rsidR="007E058C" w:rsidRDefault="007E058C" w:rsidP="00A81CF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</w:p>
    <w:p w14:paraId="0279EFE6" w14:textId="77777777" w:rsidR="007E058C" w:rsidRDefault="007E058C" w:rsidP="00A81CF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</w:p>
    <w:p w14:paraId="441886B3" w14:textId="77777777" w:rsidR="007E058C" w:rsidRDefault="007E058C" w:rsidP="00A81CF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</w:p>
    <w:p w14:paraId="444B76D7" w14:textId="4EC7DFED" w:rsidR="004370D6" w:rsidRDefault="004370D6" w:rsidP="00A81CF6">
      <w:pPr>
        <w:spacing w:before="25"/>
        <w:ind w:left="8195" w:firstLine="445"/>
        <w:rPr>
          <w:rFonts w:ascii="Calibri" w:eastAsia="Calibri" w:hAnsi="Calibri" w:cs="Calibri"/>
          <w:bCs/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4993"/>
        <w:gridCol w:w="1604"/>
        <w:gridCol w:w="2007"/>
      </w:tblGrid>
      <w:tr w:rsidR="004370D6" w14:paraId="5D3C4B05" w14:textId="77777777" w:rsidTr="007E7269">
        <w:trPr>
          <w:trHeight w:hRule="exact" w:val="447"/>
        </w:trPr>
        <w:tc>
          <w:tcPr>
            <w:tcW w:w="17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384CB3" w14:textId="071300A9" w:rsidR="004370D6" w:rsidRDefault="004370D6" w:rsidP="007E7269">
            <w:pPr>
              <w:spacing w:before="5" w:line="100" w:lineRule="exact"/>
              <w:rPr>
                <w:sz w:val="11"/>
                <w:szCs w:val="11"/>
              </w:rPr>
            </w:pPr>
            <w:r>
              <w:rPr>
                <w:rFonts w:ascii="Calibri" w:eastAsia="Calibri" w:hAnsi="Calibri" w:cs="Calibri"/>
                <w:bCs/>
                <w:sz w:val="15"/>
                <w:szCs w:val="15"/>
              </w:rPr>
              <w:br w:type="page"/>
            </w:r>
          </w:p>
          <w:p w14:paraId="27E34B57" w14:textId="77777777" w:rsidR="004370D6" w:rsidRDefault="004370D6" w:rsidP="007E7269">
            <w:pPr>
              <w:ind w:left="414"/>
            </w:pPr>
            <w:r>
              <w:rPr>
                <w:noProof/>
              </w:rPr>
              <w:drawing>
                <wp:inline distT="0" distB="0" distL="0" distR="0" wp14:anchorId="641ED433" wp14:editId="0DBF830B">
                  <wp:extent cx="526415" cy="283845"/>
                  <wp:effectExtent l="0" t="0" r="6985" b="1905"/>
                  <wp:docPr id="902693590" name="Picture 902693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E1A0D" w14:textId="77777777" w:rsidR="004370D6" w:rsidRDefault="004370D6" w:rsidP="007E7269">
            <w:pPr>
              <w:spacing w:before="28"/>
              <w:ind w:left="30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1F5F"/>
              </w:rPr>
              <w:t>P.</w:t>
            </w:r>
            <w:r>
              <w:rPr>
                <w:rFonts w:ascii="Calibri" w:eastAsia="Calibri" w:hAnsi="Calibri" w:cs="Calibri"/>
                <w:b/>
                <w:color w:val="001F5F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</w:rPr>
              <w:t>ME</w:t>
            </w:r>
            <w:r>
              <w:rPr>
                <w:rFonts w:ascii="Calibri" w:eastAsia="Calibri" w:hAnsi="Calibri" w:cs="Calibri"/>
                <w:b/>
                <w:color w:val="001F5F"/>
              </w:rPr>
              <w:t>S</w:t>
            </w:r>
            <w:proofErr w:type="gramEnd"/>
            <w:r>
              <w:rPr>
                <w:rFonts w:ascii="Calibri" w:eastAsia="Calibri" w:hAnsi="Calibri" w:cs="Calibri"/>
                <w:b/>
                <w:color w:val="001F5F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C</w:t>
            </w:r>
            <w:r>
              <w:rPr>
                <w:rFonts w:ascii="Calibri" w:eastAsia="Calibri" w:hAnsi="Calibri" w:cs="Calibri"/>
                <w:b/>
                <w:color w:val="001F5F"/>
                <w:spacing w:val="-1"/>
                <w:w w:val="102"/>
              </w:rPr>
              <w:t>O</w:t>
            </w:r>
            <w:r>
              <w:rPr>
                <w:rFonts w:ascii="Calibri" w:eastAsia="Calibri" w:hAnsi="Calibri" w:cs="Calibri"/>
                <w:b/>
                <w:color w:val="001F5F"/>
                <w:w w:val="102"/>
              </w:rPr>
              <w:t>RP.</w:t>
            </w:r>
          </w:p>
        </w:tc>
        <w:tc>
          <w:tcPr>
            <w:tcW w:w="4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CA4F92" w14:textId="77777777" w:rsidR="004370D6" w:rsidRDefault="004370D6" w:rsidP="007E7269">
            <w:pPr>
              <w:spacing w:before="8" w:line="160" w:lineRule="exact"/>
              <w:rPr>
                <w:sz w:val="17"/>
                <w:szCs w:val="17"/>
              </w:rPr>
            </w:pPr>
          </w:p>
          <w:p w14:paraId="125B6EA1" w14:textId="77777777" w:rsidR="004370D6" w:rsidRDefault="004370D6" w:rsidP="007E7269">
            <w:pPr>
              <w:ind w:left="333"/>
              <w:rPr>
                <w:rFonts w:ascii="Calibri" w:eastAsia="Calibri" w:hAnsi="Calibri" w:cs="Calibri"/>
                <w:sz w:val="41"/>
                <w:szCs w:val="41"/>
              </w:rPr>
            </w:pP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DEV</w:t>
            </w:r>
            <w:r>
              <w:rPr>
                <w:rFonts w:ascii="Calibri" w:eastAsia="Calibri" w:hAnsi="Calibri" w:cs="Calibri"/>
                <w:b/>
                <w:spacing w:val="1"/>
                <w:sz w:val="41"/>
                <w:szCs w:val="41"/>
              </w:rPr>
              <w:t>E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LOPER</w:t>
            </w:r>
            <w:r>
              <w:rPr>
                <w:rFonts w:ascii="Calibri" w:eastAsia="Calibri" w:hAnsi="Calibri" w:cs="Calibri"/>
                <w:b/>
                <w:spacing w:val="40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41"/>
                <w:szCs w:val="41"/>
              </w:rPr>
              <w:t>T</w:t>
            </w:r>
            <w:r>
              <w:rPr>
                <w:rFonts w:ascii="Calibri" w:eastAsia="Calibri" w:hAnsi="Calibri" w:cs="Calibri"/>
                <w:b/>
                <w:sz w:val="41"/>
                <w:szCs w:val="41"/>
              </w:rPr>
              <w:t>EST</w:t>
            </w:r>
            <w:r>
              <w:rPr>
                <w:rFonts w:ascii="Calibri" w:eastAsia="Calibri" w:hAnsi="Calibri" w:cs="Calibri"/>
                <w:b/>
                <w:spacing w:val="15"/>
                <w:sz w:val="41"/>
                <w:szCs w:val="4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w w:val="102"/>
                <w:sz w:val="41"/>
                <w:szCs w:val="41"/>
              </w:rPr>
              <w:t>P</w:t>
            </w:r>
            <w:r>
              <w:rPr>
                <w:rFonts w:ascii="Calibri" w:eastAsia="Calibri" w:hAnsi="Calibri" w:cs="Calibri"/>
                <w:b/>
                <w:w w:val="102"/>
                <w:sz w:val="41"/>
                <w:szCs w:val="41"/>
              </w:rPr>
              <w:t>ORT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E11E" w14:textId="77777777" w:rsidR="004370D6" w:rsidRDefault="004370D6" w:rsidP="007E7269">
            <w:pPr>
              <w:spacing w:before="79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No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.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1270" w14:textId="77777777" w:rsidR="004370D6" w:rsidRDefault="004370D6" w:rsidP="007E7269"/>
        </w:tc>
      </w:tr>
      <w:tr w:rsidR="004370D6" w14:paraId="6DE9336C" w14:textId="77777777" w:rsidTr="007E7269">
        <w:trPr>
          <w:trHeight w:hRule="exact" w:val="446"/>
        </w:trPr>
        <w:tc>
          <w:tcPr>
            <w:tcW w:w="17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F43A" w14:textId="77777777" w:rsidR="004370D6" w:rsidRDefault="004370D6" w:rsidP="007E7269"/>
        </w:tc>
        <w:tc>
          <w:tcPr>
            <w:tcW w:w="4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471D" w14:textId="77777777" w:rsidR="004370D6" w:rsidRDefault="004370D6" w:rsidP="007E7269"/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8E8B2" w14:textId="77777777" w:rsidR="004370D6" w:rsidRDefault="004370D6" w:rsidP="007E7269">
            <w:pPr>
              <w:spacing w:before="78"/>
              <w:ind w:left="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D</w:t>
            </w:r>
            <w:r>
              <w:rPr>
                <w:rFonts w:ascii="Calibri" w:eastAsia="Calibri" w:hAnsi="Calibri" w:cs="Calibri"/>
                <w:w w:val="10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2"/>
              </w:rPr>
              <w:t>te</w:t>
            </w:r>
            <w:r>
              <w:rPr>
                <w:rFonts w:ascii="Calibri" w:eastAsia="Calibri" w:hAnsi="Calibri" w:cs="Calibri"/>
                <w:w w:val="102"/>
              </w:rPr>
              <w:t>: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C13F" w14:textId="77777777" w:rsidR="004370D6" w:rsidRDefault="004370D6" w:rsidP="007E7269"/>
        </w:tc>
      </w:tr>
    </w:tbl>
    <w:p w14:paraId="2666B684" w14:textId="77777777" w:rsidR="004370D6" w:rsidRDefault="004370D6" w:rsidP="004370D6">
      <w:pPr>
        <w:spacing w:before="25"/>
        <w:ind w:left="8195" w:firstLine="445"/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</w:pPr>
      <w:r>
        <w:rPr>
          <w:rFonts w:ascii="Calibri" w:eastAsia="Calibri" w:hAnsi="Calibri" w:cs="Calibri"/>
          <w:i/>
          <w:spacing w:val="1"/>
          <w:sz w:val="17"/>
          <w:szCs w:val="17"/>
        </w:rPr>
        <w:t>Pag</w:t>
      </w:r>
      <w:r>
        <w:rPr>
          <w:rFonts w:ascii="Calibri" w:eastAsia="Calibri" w:hAnsi="Calibri" w:cs="Calibri"/>
          <w:i/>
          <w:sz w:val="17"/>
          <w:szCs w:val="17"/>
        </w:rPr>
        <w:t xml:space="preserve">e </w:t>
      </w:r>
      <w:r>
        <w:rPr>
          <w:rFonts w:ascii="Calibri" w:eastAsia="Calibri" w:hAnsi="Calibri" w:cs="Calibri"/>
          <w:i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>o</w:t>
      </w:r>
      <w:r>
        <w:rPr>
          <w:rFonts w:ascii="Calibri" w:eastAsia="Calibri" w:hAnsi="Calibri" w:cs="Calibri"/>
          <w:i/>
          <w:sz w:val="17"/>
          <w:szCs w:val="17"/>
        </w:rPr>
        <w:t xml:space="preserve">:        </w:t>
      </w:r>
      <w:r>
        <w:rPr>
          <w:rFonts w:ascii="Calibri" w:eastAsia="Calibri" w:hAnsi="Calibri" w:cs="Calibri"/>
          <w:i/>
          <w:spacing w:val="-16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sz w:val="17"/>
          <w:szCs w:val="17"/>
          <w:u w:val="single" w:color="000000"/>
        </w:rPr>
        <w:t xml:space="preserve">   </w:t>
      </w:r>
      <w:r>
        <w:rPr>
          <w:rFonts w:ascii="Calibri" w:eastAsia="Calibri" w:hAnsi="Calibri" w:cs="Calibri"/>
          <w:i/>
          <w:spacing w:val="15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>o</w:t>
      </w:r>
      <w:r>
        <w:rPr>
          <w:rFonts w:ascii="Calibri" w:eastAsia="Calibri" w:hAnsi="Calibri" w:cs="Calibri"/>
          <w:b/>
          <w:i/>
          <w:position w:val="1"/>
          <w:sz w:val="17"/>
          <w:szCs w:val="17"/>
        </w:rPr>
        <w:t>f</w:t>
      </w:r>
      <w:r>
        <w:rPr>
          <w:rFonts w:ascii="Calibri" w:eastAsia="Calibri" w:hAnsi="Calibri" w:cs="Calibri"/>
          <w:b/>
          <w:i/>
          <w:spacing w:val="-1"/>
          <w:position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position w:val="1"/>
          <w:sz w:val="17"/>
          <w:szCs w:val="17"/>
          <w:u w:val="single" w:color="000000"/>
        </w:rPr>
        <w:t xml:space="preserve"> </w:t>
      </w:r>
      <w:r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  <w:t>_</w:t>
      </w:r>
      <w:proofErr w:type="gramEnd"/>
      <w:r>
        <w:rPr>
          <w:rFonts w:ascii="Calibri" w:eastAsia="Calibri" w:hAnsi="Calibri" w:cs="Calibri"/>
          <w:bCs/>
          <w:i/>
          <w:position w:val="1"/>
          <w:sz w:val="17"/>
          <w:szCs w:val="17"/>
          <w:u w:val="single" w:color="000000"/>
        </w:rPr>
        <w:t>_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1872"/>
        <w:gridCol w:w="1873"/>
        <w:gridCol w:w="2496"/>
        <w:gridCol w:w="588"/>
        <w:gridCol w:w="1921"/>
        <w:gridCol w:w="1102"/>
      </w:tblGrid>
      <w:tr w:rsidR="004370D6" w14:paraId="0EBB90CA" w14:textId="77777777" w:rsidTr="007E7269">
        <w:trPr>
          <w:trHeight w:hRule="exact" w:val="365"/>
        </w:trPr>
        <w:tc>
          <w:tcPr>
            <w:tcW w:w="1037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4D74A3C5" w14:textId="77777777" w:rsidR="004370D6" w:rsidRDefault="004370D6" w:rsidP="007E7269">
            <w:pPr>
              <w:spacing w:before="54"/>
              <w:ind w:left="1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Deve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>lop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er:</w:t>
            </w:r>
          </w:p>
        </w:tc>
      </w:tr>
      <w:tr w:rsidR="004370D6" w14:paraId="043B4B30" w14:textId="77777777" w:rsidTr="007E7269">
        <w:trPr>
          <w:trHeight w:hRule="exact" w:val="444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4F27" w14:textId="77777777" w:rsidR="004370D6" w:rsidRDefault="004370D6" w:rsidP="007E7269">
            <w:pPr>
              <w:spacing w:before="5" w:line="100" w:lineRule="exact"/>
              <w:rPr>
                <w:sz w:val="10"/>
                <w:szCs w:val="10"/>
              </w:rPr>
            </w:pPr>
          </w:p>
          <w:p w14:paraId="561F66BB" w14:textId="77777777" w:rsidR="004370D6" w:rsidRDefault="004370D6" w:rsidP="007E7269">
            <w:pPr>
              <w:ind w:left="5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ep#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4EC6D" w14:textId="77777777" w:rsidR="004370D6" w:rsidRDefault="004370D6" w:rsidP="007E7269">
            <w:pPr>
              <w:spacing w:before="95"/>
              <w:ind w:left="18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PRO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E/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TION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D8ED" w14:textId="77777777" w:rsidR="004370D6" w:rsidRDefault="004370D6" w:rsidP="007E7269">
            <w:pPr>
              <w:spacing w:before="95"/>
              <w:ind w:left="2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XP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TED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F94E" w14:textId="77777777" w:rsidR="004370D6" w:rsidRDefault="004370D6" w:rsidP="007E7269">
            <w:pPr>
              <w:spacing w:before="95"/>
              <w:ind w:left="6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AL R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LT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ECE4" w14:textId="77777777" w:rsidR="004370D6" w:rsidRDefault="004370D6" w:rsidP="007E7269">
            <w:pPr>
              <w:spacing w:line="200" w:lineRule="exact"/>
              <w:ind w:left="7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</w:p>
          <w:p w14:paraId="5128D293" w14:textId="77777777" w:rsidR="004370D6" w:rsidRDefault="004370D6" w:rsidP="007E7269">
            <w:pPr>
              <w:spacing w:before="15" w:line="200" w:lineRule="exact"/>
              <w:ind w:left="1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3309" w14:textId="77777777" w:rsidR="004370D6" w:rsidRDefault="004370D6" w:rsidP="007E7269">
            <w:pPr>
              <w:spacing w:before="95"/>
              <w:ind w:left="6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ent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9ADBF" w14:textId="77777777" w:rsidR="004370D6" w:rsidRDefault="004370D6" w:rsidP="007E7269">
            <w:pPr>
              <w:spacing w:before="95"/>
              <w:ind w:left="9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e</w:t>
            </w:r>
          </w:p>
        </w:tc>
      </w:tr>
      <w:tr w:rsidR="004370D6" w14:paraId="3E146DFA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BD95F" w14:textId="6C9D45BF" w:rsidR="004370D6" w:rsidRDefault="008D0063" w:rsidP="007E7269">
            <w:r>
              <w:t>2</w:t>
            </w:r>
            <w:r w:rsidR="007E058C">
              <w:t>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D121" w14:textId="39BE84C1" w:rsidR="004370D6" w:rsidRDefault="004370D6" w:rsidP="007E7269">
            <w:r>
              <w:t>Can it view action item status details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9AA1" w14:textId="5D87F349" w:rsidR="004370D6" w:rsidRDefault="008D0063" w:rsidP="007E7269">
            <w:r>
              <w:t>Action item status details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02CE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7D65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3606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7612" w14:textId="77777777" w:rsidR="004370D6" w:rsidRDefault="004370D6" w:rsidP="007E7269"/>
        </w:tc>
      </w:tr>
      <w:tr w:rsidR="004370D6" w14:paraId="7EC799B8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D6B4" w14:textId="04626CF4" w:rsidR="004370D6" w:rsidRDefault="008D0063" w:rsidP="007E7269">
            <w:r>
              <w:t>2</w:t>
            </w:r>
            <w:r w:rsidR="007E058C">
              <w:t>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8ACA" w14:textId="7FC6CFA6" w:rsidR="004370D6" w:rsidRDefault="004370D6" w:rsidP="007E7269">
            <w:r>
              <w:t>Can it view action item verification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213A" w14:textId="3E30107C" w:rsidR="004370D6" w:rsidRDefault="008D0063" w:rsidP="007E7269">
            <w:r>
              <w:t>Action item’s verification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909A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3850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4321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42AD" w14:textId="77777777" w:rsidR="004370D6" w:rsidRDefault="004370D6" w:rsidP="007E7269"/>
        </w:tc>
      </w:tr>
      <w:tr w:rsidR="004370D6" w14:paraId="7AE62C8C" w14:textId="77777777" w:rsidTr="007E7269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34DC" w14:textId="79B60037" w:rsidR="004370D6" w:rsidRDefault="008D0063" w:rsidP="007E7269">
            <w:r>
              <w:t>2</w:t>
            </w:r>
            <w:r w:rsidR="007E058C">
              <w:t>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B012" w14:textId="3C8D04C4" w:rsidR="004370D6" w:rsidRDefault="004370D6" w:rsidP="007E7269">
            <w:r>
              <w:t>Can it edit action item status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5557" w14:textId="69C4EA16" w:rsidR="004370D6" w:rsidRDefault="008D0063" w:rsidP="007E7269">
            <w:r>
              <w:t>Action item’s details is edited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6CA4A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5101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37DB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91A5" w14:textId="77777777" w:rsidR="004370D6" w:rsidRDefault="004370D6" w:rsidP="007E7269"/>
        </w:tc>
      </w:tr>
      <w:tr w:rsidR="004370D6" w14:paraId="76E0ADFE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ED3E" w14:textId="06D143A8" w:rsidR="004370D6" w:rsidRDefault="008D0063" w:rsidP="007E7269">
            <w:r>
              <w:t>2</w:t>
            </w:r>
            <w:r w:rsidR="007E058C">
              <w:t>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428D5" w14:textId="5DA46FB4" w:rsidR="004370D6" w:rsidRDefault="004370D6" w:rsidP="007E7269">
            <w:r>
              <w:t>Can it view 8D report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6438" w14:textId="0882DD47" w:rsidR="004370D6" w:rsidRDefault="008D0063" w:rsidP="007E7269">
            <w:r>
              <w:t>8D report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4A751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8246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ABF1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27C6" w14:textId="77777777" w:rsidR="004370D6" w:rsidRDefault="004370D6" w:rsidP="007E7269"/>
        </w:tc>
      </w:tr>
      <w:tr w:rsidR="004370D6" w14:paraId="6782CA7B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EC06" w14:textId="6B68F919" w:rsidR="004370D6" w:rsidRDefault="008D0063" w:rsidP="007E7269">
            <w:r>
              <w:t>2</w:t>
            </w:r>
            <w:r w:rsidR="007E058C">
              <w:t>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DFD1" w14:textId="4C390F68" w:rsidR="004370D6" w:rsidRDefault="004370D6" w:rsidP="007E7269">
            <w:r>
              <w:t xml:space="preserve">Can it view all valid </w:t>
            </w:r>
            <w:proofErr w:type="gramStart"/>
            <w:r>
              <w:t>Q.I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2BC6" w14:textId="7E6592CA" w:rsidR="004370D6" w:rsidRDefault="008D0063" w:rsidP="007E7269">
            <w:r>
              <w:t>All valid Q.I list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EC0D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6D23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C8D2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EE11" w14:textId="77777777" w:rsidR="004370D6" w:rsidRDefault="004370D6" w:rsidP="007E7269"/>
        </w:tc>
      </w:tr>
      <w:tr w:rsidR="004370D6" w14:paraId="7FE93B61" w14:textId="77777777" w:rsidTr="007E7269">
        <w:trPr>
          <w:trHeight w:hRule="exact" w:val="10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B564" w14:textId="7D52024B" w:rsidR="004370D6" w:rsidRDefault="007E058C" w:rsidP="007E7269">
            <w:r>
              <w:t>29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583C" w14:textId="090EB151" w:rsidR="004370D6" w:rsidRDefault="004370D6" w:rsidP="007E7269">
            <w:r>
              <w:t xml:space="preserve">Can it view all invalid </w:t>
            </w:r>
            <w:proofErr w:type="gramStart"/>
            <w:r>
              <w:t>Q.I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AD9F" w14:textId="47FC6F46" w:rsidR="004370D6" w:rsidRDefault="008D0063" w:rsidP="007E7269">
            <w:r>
              <w:t>All invalid Q.I list show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6C9A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207F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D65BA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7640" w14:textId="77777777" w:rsidR="004370D6" w:rsidRDefault="004370D6" w:rsidP="007E7269"/>
        </w:tc>
      </w:tr>
      <w:tr w:rsidR="004370D6" w14:paraId="7B1E0E2A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F90B" w14:textId="7B3C6412" w:rsidR="004370D6" w:rsidRDefault="008D0063" w:rsidP="007E7269">
            <w:r>
              <w:t>3</w:t>
            </w:r>
            <w:r w:rsidR="007E058C"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3997" w14:textId="307428F8" w:rsidR="004370D6" w:rsidRDefault="004370D6" w:rsidP="007E7269">
            <w:r>
              <w:t>Does the dashboard show correct statistics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4952" w14:textId="63CB7452" w:rsidR="004370D6" w:rsidRDefault="008D0063" w:rsidP="007E7269">
            <w:r>
              <w:t>Dashboard data is perfect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A52E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C01C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C951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0E56A" w14:textId="77777777" w:rsidR="004370D6" w:rsidRDefault="004370D6" w:rsidP="007E7269"/>
        </w:tc>
      </w:tr>
      <w:tr w:rsidR="004370D6" w14:paraId="5B585374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486F" w14:textId="362EB3E0" w:rsidR="004370D6" w:rsidRDefault="008D0063" w:rsidP="007E7269">
            <w:r>
              <w:t>3</w:t>
            </w:r>
            <w:r w:rsidR="007E058C"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E8E8" w14:textId="72F3B4F3" w:rsidR="004370D6" w:rsidRDefault="004370D6" w:rsidP="007E7269">
            <w:r>
              <w:t>Can I search Q.I details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1913" w14:textId="53683F1B" w:rsidR="004370D6" w:rsidRDefault="008D0063" w:rsidP="007E7269">
            <w:r>
              <w:t>Q.I details show when searched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AD12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43BD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65FA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0A20" w14:textId="77777777" w:rsidR="004370D6" w:rsidRDefault="004370D6" w:rsidP="007E7269"/>
        </w:tc>
      </w:tr>
      <w:tr w:rsidR="004370D6" w14:paraId="4664ADD9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5D35" w14:textId="6F8326B6" w:rsidR="004370D6" w:rsidRDefault="008D0063" w:rsidP="007E7269">
            <w:r>
              <w:t>3</w:t>
            </w:r>
            <w:r w:rsidR="007E058C"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2B95F" w14:textId="37019B33" w:rsidR="004370D6" w:rsidRDefault="004370D6" w:rsidP="007E7269">
            <w:r>
              <w:t xml:space="preserve">Can I search </w:t>
            </w:r>
            <w:proofErr w:type="gramStart"/>
            <w:r>
              <w:t>V.R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22E4" w14:textId="04915377" w:rsidR="004370D6" w:rsidRDefault="008D0063" w:rsidP="007E7269">
            <w:r>
              <w:t>V.R details show when searched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5334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DCB95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D6DD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BDEA" w14:textId="77777777" w:rsidR="004370D6" w:rsidRDefault="004370D6" w:rsidP="007E7269"/>
        </w:tc>
      </w:tr>
      <w:tr w:rsidR="004370D6" w14:paraId="6E048699" w14:textId="77777777" w:rsidTr="007E7269">
        <w:trPr>
          <w:trHeight w:hRule="exact" w:val="1058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30A1" w14:textId="2D36CA32" w:rsidR="004370D6" w:rsidRDefault="008D0063" w:rsidP="007E7269">
            <w:r>
              <w:t>3</w:t>
            </w:r>
            <w:r w:rsidR="007E058C"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5D33" w14:textId="2164BFA9" w:rsidR="004370D6" w:rsidRDefault="004370D6" w:rsidP="007E7269">
            <w:r>
              <w:t>Can I search C.A.</w:t>
            </w:r>
            <w:proofErr w:type="gramStart"/>
            <w:r>
              <w:t>P.A</w:t>
            </w:r>
            <w:proofErr w:type="gramEnd"/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3EE6" w14:textId="718CBC5D" w:rsidR="004370D6" w:rsidRDefault="008D0063" w:rsidP="007E7269">
            <w:r>
              <w:t>C.A.P.A details show when searched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6E170" w14:textId="77777777" w:rsidR="004370D6" w:rsidRDefault="004370D6" w:rsidP="007E7269"/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33E08" w14:textId="77777777" w:rsidR="004370D6" w:rsidRDefault="004370D6" w:rsidP="007E7269"/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A987" w14:textId="77777777" w:rsidR="004370D6" w:rsidRDefault="004370D6" w:rsidP="007E7269"/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53BE" w14:textId="77777777" w:rsidR="004370D6" w:rsidRDefault="004370D6" w:rsidP="007E7269"/>
        </w:tc>
      </w:tr>
    </w:tbl>
    <w:p w14:paraId="4664A4BE" w14:textId="77777777" w:rsidR="004370D6" w:rsidRDefault="004370D6" w:rsidP="004370D6">
      <w:pPr>
        <w:spacing w:line="160" w:lineRule="exact"/>
        <w:ind w:left="275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QLYM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A</w:t>
      </w:r>
      <w:r>
        <w:rPr>
          <w:rFonts w:ascii="Calibri" w:eastAsia="Calibri" w:hAnsi="Calibri" w:cs="Calibri"/>
          <w:spacing w:val="1"/>
          <w:sz w:val="15"/>
          <w:szCs w:val="15"/>
        </w:rPr>
        <w:t>u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pacing w:val="1"/>
          <w:sz w:val="15"/>
          <w:szCs w:val="15"/>
        </w:rPr>
        <w:t>h</w:t>
      </w:r>
      <w:r>
        <w:rPr>
          <w:rFonts w:ascii="Calibri" w:eastAsia="Calibri" w:hAnsi="Calibri" w:cs="Calibri"/>
          <w:sz w:val="15"/>
          <w:szCs w:val="15"/>
        </w:rPr>
        <w:t>o</w:t>
      </w:r>
      <w:r>
        <w:rPr>
          <w:rFonts w:ascii="Calibri" w:eastAsia="Calibri" w:hAnsi="Calibri" w:cs="Calibri"/>
          <w:spacing w:val="-1"/>
          <w:sz w:val="15"/>
          <w:szCs w:val="15"/>
        </w:rPr>
        <w:t>r</w:t>
      </w:r>
      <w:r>
        <w:rPr>
          <w:rFonts w:ascii="Calibri" w:eastAsia="Calibri" w:hAnsi="Calibri" w:cs="Calibri"/>
          <w:spacing w:val="1"/>
          <w:sz w:val="15"/>
          <w:szCs w:val="15"/>
        </w:rPr>
        <w:t>i</w:t>
      </w:r>
      <w:r>
        <w:rPr>
          <w:rFonts w:ascii="Calibri" w:eastAsia="Calibri" w:hAnsi="Calibri" w:cs="Calibri"/>
          <w:spacing w:val="-1"/>
          <w:sz w:val="15"/>
          <w:szCs w:val="15"/>
        </w:rPr>
        <w:t>z</w:t>
      </w:r>
      <w:r>
        <w:rPr>
          <w:rFonts w:ascii="Calibri" w:eastAsia="Calibri" w:hAnsi="Calibri" w:cs="Calibri"/>
          <w:sz w:val="15"/>
          <w:szCs w:val="15"/>
        </w:rPr>
        <w:t xml:space="preserve">ed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D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sz w:val="15"/>
          <w:szCs w:val="15"/>
        </w:rPr>
        <w:t>e:</w:t>
      </w:r>
      <w:r>
        <w:rPr>
          <w:rFonts w:ascii="Calibri" w:eastAsia="Calibri" w:hAnsi="Calibri" w:cs="Calibri"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sz w:val="15"/>
          <w:szCs w:val="15"/>
        </w:rPr>
        <w:t>M</w:t>
      </w:r>
      <w:r>
        <w:rPr>
          <w:rFonts w:ascii="Calibri" w:eastAsia="Calibri" w:hAnsi="Calibri" w:cs="Calibri"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sz w:val="15"/>
          <w:szCs w:val="15"/>
        </w:rPr>
        <w:t>y</w:t>
      </w:r>
      <w:r>
        <w:rPr>
          <w:rFonts w:ascii="Calibri" w:eastAsia="Calibri" w:hAnsi="Calibri" w:cs="Calibri"/>
          <w:spacing w:val="5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sz w:val="15"/>
          <w:szCs w:val="15"/>
        </w:rPr>
        <w:t>11</w:t>
      </w:r>
      <w:r>
        <w:rPr>
          <w:rFonts w:ascii="Calibri" w:eastAsia="Calibri" w:hAnsi="Calibri" w:cs="Calibri"/>
          <w:sz w:val="15"/>
          <w:szCs w:val="15"/>
        </w:rPr>
        <w:t>,</w:t>
      </w:r>
      <w:r>
        <w:rPr>
          <w:rFonts w:ascii="Calibri" w:eastAsia="Calibri" w:hAnsi="Calibri" w:cs="Calibri"/>
          <w:spacing w:val="4"/>
          <w:sz w:val="15"/>
          <w:szCs w:val="15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201</w:t>
      </w:r>
      <w:r>
        <w:rPr>
          <w:rFonts w:ascii="Calibri" w:eastAsia="Calibri" w:hAnsi="Calibri" w:cs="Calibri"/>
          <w:w w:val="102"/>
          <w:sz w:val="15"/>
          <w:szCs w:val="15"/>
        </w:rPr>
        <w:t>8</w:t>
      </w:r>
    </w:p>
    <w:p w14:paraId="1E10D9FA" w14:textId="77777777" w:rsidR="004370D6" w:rsidRDefault="004370D6" w:rsidP="004370D6">
      <w:pPr>
        <w:spacing w:before="25"/>
        <w:ind w:left="275"/>
        <w:rPr>
          <w:rFonts w:ascii="Calibri" w:eastAsia="Calibri" w:hAnsi="Calibri" w:cs="Calibri"/>
          <w:w w:val="102"/>
          <w:sz w:val="15"/>
          <w:szCs w:val="15"/>
        </w:rPr>
      </w:pPr>
      <w:r>
        <w:rPr>
          <w:rFonts w:ascii="Calibri" w:eastAsia="Calibri" w:hAnsi="Calibri" w:cs="Calibri"/>
          <w:sz w:val="15"/>
          <w:szCs w:val="15"/>
        </w:rPr>
        <w:t>QMA</w:t>
      </w:r>
      <w:r>
        <w:rPr>
          <w:rFonts w:ascii="Calibri" w:eastAsia="Calibri" w:hAnsi="Calibri" w:cs="Calibri"/>
          <w:spacing w:val="-1"/>
          <w:sz w:val="15"/>
          <w:szCs w:val="15"/>
        </w:rPr>
        <w:t>F</w:t>
      </w:r>
      <w:r>
        <w:rPr>
          <w:rFonts w:ascii="Calibri" w:eastAsia="Calibri" w:hAnsi="Calibri" w:cs="Calibri"/>
          <w:spacing w:val="1"/>
          <w:sz w:val="15"/>
          <w:szCs w:val="15"/>
        </w:rPr>
        <w:t>-</w:t>
      </w:r>
      <w:r>
        <w:rPr>
          <w:rFonts w:ascii="Calibri" w:eastAsia="Calibri" w:hAnsi="Calibri" w:cs="Calibri"/>
          <w:spacing w:val="-1"/>
          <w:sz w:val="15"/>
          <w:szCs w:val="15"/>
        </w:rPr>
        <w:t>10</w:t>
      </w:r>
      <w:r>
        <w:rPr>
          <w:rFonts w:ascii="Calibri" w:eastAsia="Calibri" w:hAnsi="Calibri" w:cs="Calibri"/>
          <w:sz w:val="15"/>
          <w:szCs w:val="15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14"/>
          <w:sz w:val="15"/>
          <w:szCs w:val="15"/>
        </w:rPr>
        <w:t xml:space="preserve"> </w:t>
      </w:r>
      <w:r>
        <w:rPr>
          <w:rFonts w:ascii="Calibri" w:eastAsia="Calibri" w:hAnsi="Calibri" w:cs="Calibri"/>
          <w:w w:val="102"/>
          <w:sz w:val="15"/>
          <w:szCs w:val="15"/>
        </w:rPr>
        <w:t>Rev.</w:t>
      </w:r>
      <w:r>
        <w:rPr>
          <w:rFonts w:ascii="Calibri" w:eastAsia="Calibri" w:hAnsi="Calibri" w:cs="Calibri"/>
          <w:spacing w:val="-1"/>
          <w:w w:val="102"/>
          <w:sz w:val="15"/>
          <w:szCs w:val="15"/>
        </w:rPr>
        <w:t>0</w:t>
      </w:r>
      <w:r>
        <w:rPr>
          <w:rFonts w:ascii="Calibri" w:eastAsia="Calibri" w:hAnsi="Calibri" w:cs="Calibri"/>
          <w:w w:val="102"/>
          <w:sz w:val="15"/>
          <w:szCs w:val="15"/>
        </w:rPr>
        <w:t>0</w:t>
      </w:r>
    </w:p>
    <w:p w14:paraId="07871434" w14:textId="77777777" w:rsidR="004370D6" w:rsidRPr="00A81CF6" w:rsidRDefault="004370D6" w:rsidP="004370D6">
      <w:pPr>
        <w:spacing w:before="25"/>
        <w:ind w:left="8195" w:firstLine="445"/>
        <w:rPr>
          <w:rFonts w:ascii="Calibri" w:eastAsia="Calibri" w:hAnsi="Calibri" w:cs="Calibri"/>
          <w:bCs/>
          <w:sz w:val="15"/>
          <w:szCs w:val="15"/>
        </w:rPr>
      </w:pPr>
    </w:p>
    <w:p w14:paraId="64E66EB9" w14:textId="7D5C209F" w:rsidR="004370D6" w:rsidRDefault="004370D6">
      <w:pPr>
        <w:rPr>
          <w:rFonts w:ascii="Calibri" w:eastAsia="Calibri" w:hAnsi="Calibri" w:cs="Calibri"/>
          <w:bCs/>
          <w:sz w:val="15"/>
          <w:szCs w:val="15"/>
        </w:rPr>
      </w:pPr>
    </w:p>
    <w:p w14:paraId="30949293" w14:textId="77777777" w:rsidR="00A81CF6" w:rsidRPr="00A81CF6" w:rsidRDefault="00A81CF6" w:rsidP="00A81CF6">
      <w:pPr>
        <w:spacing w:before="25"/>
        <w:ind w:left="8195" w:firstLine="445"/>
        <w:rPr>
          <w:rFonts w:ascii="Calibri" w:eastAsia="Calibri" w:hAnsi="Calibri" w:cs="Calibri"/>
          <w:bCs/>
          <w:sz w:val="15"/>
          <w:szCs w:val="15"/>
        </w:rPr>
      </w:pPr>
    </w:p>
    <w:sectPr w:rsidR="00A81CF6" w:rsidRPr="00A81CF6">
      <w:type w:val="continuous"/>
      <w:pgSz w:w="11920" w:h="16840"/>
      <w:pgMar w:top="2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A71"/>
    <w:multiLevelType w:val="multilevel"/>
    <w:tmpl w:val="64A6A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339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053"/>
    <w:rsid w:val="00292053"/>
    <w:rsid w:val="004370D6"/>
    <w:rsid w:val="005E0EB5"/>
    <w:rsid w:val="00767D3A"/>
    <w:rsid w:val="007E058C"/>
    <w:rsid w:val="008D0063"/>
    <w:rsid w:val="009A077E"/>
    <w:rsid w:val="00A0643A"/>
    <w:rsid w:val="00A16EB2"/>
    <w:rsid w:val="00A81CF6"/>
    <w:rsid w:val="00D7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BBFE30"/>
  <w15:docId w15:val="{7AB02DAB-EB4C-4FBC-AD6F-6001B676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Gabrie D. Toledo</cp:lastModifiedBy>
  <cp:revision>5</cp:revision>
  <cp:lastPrinted>2023-08-25T06:19:00Z</cp:lastPrinted>
  <dcterms:created xsi:type="dcterms:W3CDTF">2023-08-24T03:21:00Z</dcterms:created>
  <dcterms:modified xsi:type="dcterms:W3CDTF">2023-08-25T09:29:00Z</dcterms:modified>
</cp:coreProperties>
</file>